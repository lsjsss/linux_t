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BDF52" w14:textId="77777777" w:rsidR="00B60925" w:rsidRDefault="00B60925" w:rsidP="00B60925">
      <w:pPr>
        <w:rPr>
          <w:rFonts w:ascii="黑体" w:eastAsia="黑体" w:hAnsi="黑体"/>
          <w:sz w:val="24"/>
        </w:rPr>
      </w:pPr>
    </w:p>
    <w:p w14:paraId="4DE30D74" w14:textId="77777777" w:rsidR="005E287F" w:rsidRPr="00116E02" w:rsidRDefault="005E287F" w:rsidP="00B60925">
      <w:pPr>
        <w:rPr>
          <w:rFonts w:ascii="微软雅黑 Light" w:eastAsia="微软雅黑 Light" w:hAnsi="微软雅黑 Light"/>
          <w:b/>
          <w:sz w:val="28"/>
        </w:rPr>
      </w:pPr>
      <w:r w:rsidRPr="00116E02">
        <w:rPr>
          <w:rFonts w:ascii="微软雅黑 Light" w:eastAsia="微软雅黑 Light" w:hAnsi="微软雅黑 Light"/>
          <w:b/>
          <w:sz w:val="28"/>
        </w:rPr>
        <w:t>L</w:t>
      </w:r>
      <w:r w:rsidR="005B67FC" w:rsidRPr="005B67FC">
        <w:rPr>
          <w:rFonts w:ascii="微软雅黑 Light" w:eastAsia="微软雅黑 Light" w:hAnsi="微软雅黑 Light" w:hint="eastAsia"/>
          <w:b/>
          <w:sz w:val="28"/>
        </w:rPr>
        <w:t>inux云计算-阶段</w:t>
      </w:r>
      <w:r w:rsidR="00E63CBA">
        <w:rPr>
          <w:rFonts w:ascii="微软雅黑 Light" w:eastAsia="微软雅黑 Light" w:hAnsi="微软雅黑 Light"/>
          <w:b/>
          <w:sz w:val="28"/>
        </w:rPr>
        <w:t>1</w:t>
      </w:r>
      <w:r w:rsidR="005B67FC" w:rsidRPr="005B67FC">
        <w:rPr>
          <w:rFonts w:ascii="微软雅黑 Light" w:eastAsia="微软雅黑 Light" w:hAnsi="微软雅黑 Light" w:hint="eastAsia"/>
          <w:b/>
          <w:sz w:val="28"/>
        </w:rPr>
        <w:t>-必备知识</w:t>
      </w:r>
    </w:p>
    <w:p w14:paraId="1A87EB9E" w14:textId="77777777" w:rsidR="005E287F" w:rsidRPr="00463A92" w:rsidRDefault="005E287F" w:rsidP="00B60925">
      <w:pPr>
        <w:rPr>
          <w:rFonts w:ascii="黑体" w:eastAsia="黑体" w:hAnsi="黑体"/>
          <w:sz w:val="24"/>
        </w:rPr>
      </w:pPr>
    </w:p>
    <w:p w14:paraId="6B66C305" w14:textId="77777777" w:rsidR="00D30F1C" w:rsidRPr="00D30F1C" w:rsidRDefault="003E39C9" w:rsidP="00D30F1C">
      <w:pPr>
        <w:outlineLvl w:val="0"/>
        <w:rPr>
          <w:rFonts w:ascii="黑体" w:eastAsia="黑体" w:hAnsi="黑体"/>
          <w:b/>
          <w:sz w:val="24"/>
        </w:rPr>
      </w:pPr>
      <w:r>
        <w:rPr>
          <w:rFonts w:ascii="黑体" w:eastAsia="黑体" w:hAnsi="黑体" w:hint="eastAsia"/>
          <w:b/>
          <w:sz w:val="24"/>
        </w:rPr>
        <w:t>云计算系统管理</w:t>
      </w:r>
      <w:r w:rsidR="00D30F1C" w:rsidRPr="00D30F1C">
        <w:rPr>
          <w:rFonts w:ascii="黑体" w:eastAsia="黑体" w:hAnsi="黑体" w:hint="eastAsia"/>
          <w:b/>
          <w:sz w:val="24"/>
        </w:rPr>
        <w:t xml:space="preserve"> —— </w:t>
      </w:r>
    </w:p>
    <w:p w14:paraId="6054809D" w14:textId="77777777" w:rsidR="00D30F1C" w:rsidRPr="00463A92" w:rsidRDefault="00D30F1C" w:rsidP="00D30F1C">
      <w:pPr>
        <w:rPr>
          <w:rFonts w:ascii="黑体" w:eastAsia="黑体" w:hAnsi="黑体"/>
          <w:sz w:val="24"/>
        </w:rPr>
      </w:pPr>
      <w:r w:rsidRPr="00463A92">
        <w:rPr>
          <w:rFonts w:ascii="黑体" w:eastAsia="黑体" w:hAnsi="黑体"/>
          <w:sz w:val="24"/>
        </w:rPr>
        <w:t>################################################################################</w:t>
      </w:r>
    </w:p>
    <w:p w14:paraId="24D6F329" w14:textId="77777777" w:rsidR="002A2B8A" w:rsidRPr="00D30F1C" w:rsidRDefault="002A2B8A" w:rsidP="002A2B8A">
      <w:pPr>
        <w:outlineLvl w:val="1"/>
        <w:rPr>
          <w:rFonts w:ascii="黑体" w:eastAsia="黑体" w:hAnsi="黑体"/>
          <w:b/>
          <w:sz w:val="24"/>
        </w:rPr>
      </w:pPr>
      <w:r w:rsidRPr="00D30F1C">
        <w:rPr>
          <w:rFonts w:ascii="黑体" w:eastAsia="黑体" w:hAnsi="黑体" w:hint="eastAsia"/>
          <w:b/>
          <w:sz w:val="24"/>
        </w:rPr>
        <w:t>0</w:t>
      </w:r>
      <w:r>
        <w:rPr>
          <w:rFonts w:ascii="黑体" w:eastAsia="黑体" w:hAnsi="黑体"/>
          <w:b/>
          <w:sz w:val="24"/>
        </w:rPr>
        <w:t>1</w:t>
      </w:r>
      <w:r>
        <w:rPr>
          <w:rFonts w:ascii="黑体" w:eastAsia="黑体" w:hAnsi="黑体" w:hint="eastAsia"/>
          <w:b/>
          <w:sz w:val="24"/>
        </w:rPr>
        <w:t>.</w:t>
      </w:r>
      <w:r>
        <w:rPr>
          <w:rFonts w:ascii="黑体" w:eastAsia="黑体" w:hAnsi="黑体"/>
          <w:b/>
          <w:sz w:val="24"/>
        </w:rPr>
        <w:t xml:space="preserve"> IP地址</w:t>
      </w:r>
      <w:r w:rsidR="00C3701A">
        <w:rPr>
          <w:rFonts w:ascii="黑体" w:eastAsia="黑体" w:hAnsi="黑体"/>
          <w:b/>
          <w:sz w:val="24"/>
        </w:rPr>
        <w:t>组成及</w:t>
      </w:r>
      <w:r w:rsidRPr="00D30F1C">
        <w:rPr>
          <w:rFonts w:ascii="黑体" w:eastAsia="黑体" w:hAnsi="黑体" w:hint="eastAsia"/>
          <w:b/>
          <w:sz w:val="24"/>
        </w:rPr>
        <w:t>作用</w:t>
      </w:r>
    </w:p>
    <w:p w14:paraId="653B237D" w14:textId="77777777" w:rsidR="00BA7D5D" w:rsidRPr="00BA7D5D" w:rsidRDefault="00BA7D5D" w:rsidP="00BA7D5D">
      <w:pPr>
        <w:rPr>
          <w:rFonts w:ascii="黑体" w:eastAsia="黑体" w:hAnsi="黑体"/>
          <w:sz w:val="24"/>
        </w:rPr>
      </w:pPr>
      <w:r w:rsidRPr="00BA7D5D">
        <w:rPr>
          <w:rFonts w:ascii="黑体" w:eastAsia="黑体" w:hAnsi="黑体" w:hint="eastAsia"/>
          <w:sz w:val="24"/>
        </w:rPr>
        <w:t>地址组成（点分十进制）：一共32个二进制位</w:t>
      </w:r>
      <w:r>
        <w:rPr>
          <w:rFonts w:ascii="黑体" w:eastAsia="黑体" w:hAnsi="黑体" w:hint="eastAsia"/>
          <w:sz w:val="24"/>
        </w:rPr>
        <w:t>，</w:t>
      </w:r>
      <w:r w:rsidRPr="00BA7D5D">
        <w:rPr>
          <w:rFonts w:ascii="黑体" w:eastAsia="黑体" w:hAnsi="黑体" w:hint="eastAsia"/>
          <w:sz w:val="24"/>
        </w:rPr>
        <w:t>表示为4个十进制数，以 . 隔开</w:t>
      </w:r>
    </w:p>
    <w:p w14:paraId="28CD6A13" w14:textId="77777777" w:rsidR="00BA7D5D" w:rsidRPr="00BA7D5D" w:rsidRDefault="00BA7D5D" w:rsidP="00BA7D5D">
      <w:pPr>
        <w:rPr>
          <w:rFonts w:ascii="黑体" w:eastAsia="黑体" w:hAnsi="黑体"/>
          <w:sz w:val="24"/>
        </w:rPr>
      </w:pPr>
      <w:r w:rsidRPr="00BA7D5D">
        <w:rPr>
          <w:rFonts w:ascii="黑体" w:eastAsia="黑体" w:hAnsi="黑体" w:hint="eastAsia"/>
          <w:sz w:val="24"/>
        </w:rPr>
        <w:t xml:space="preserve">作用：用来标识一个节点（连网设备）的网络地址 </w:t>
      </w:r>
    </w:p>
    <w:p w14:paraId="6B6B1173" w14:textId="77777777" w:rsidR="002A2B8A" w:rsidRDefault="002A2B8A" w:rsidP="002A2B8A">
      <w:pPr>
        <w:rPr>
          <w:rFonts w:ascii="黑体" w:eastAsia="黑体" w:hAnsi="黑体"/>
          <w:sz w:val="24"/>
        </w:rPr>
      </w:pPr>
    </w:p>
    <w:p w14:paraId="05894B9D" w14:textId="77777777" w:rsidR="00616217" w:rsidRPr="007761AC" w:rsidRDefault="00616217" w:rsidP="002A2B8A">
      <w:pPr>
        <w:rPr>
          <w:rFonts w:ascii="黑体" w:eastAsia="黑体" w:hAnsi="黑体"/>
          <w:b/>
          <w:sz w:val="24"/>
        </w:rPr>
      </w:pPr>
      <w:r w:rsidRPr="007761AC">
        <w:rPr>
          <w:rFonts w:ascii="黑体" w:eastAsia="黑体" w:hAnsi="黑体" w:hint="eastAsia"/>
          <w:b/>
          <w:sz w:val="24"/>
        </w:rPr>
        <w:t>0</w:t>
      </w:r>
      <w:r w:rsidRPr="007761AC">
        <w:rPr>
          <w:rFonts w:ascii="黑体" w:eastAsia="黑体" w:hAnsi="黑体"/>
          <w:b/>
          <w:sz w:val="24"/>
        </w:rPr>
        <w:t>2. 测试网络通信的命令</w:t>
      </w:r>
    </w:p>
    <w:p w14:paraId="7F26699F" w14:textId="77777777" w:rsidR="00616217" w:rsidRPr="00616217" w:rsidRDefault="00616217" w:rsidP="00616217">
      <w:pPr>
        <w:pStyle w:val="a3"/>
        <w:spacing w:before="156" w:after="156"/>
        <w:ind w:firstLineChars="0" w:firstLine="0"/>
        <w:rPr>
          <w:rFonts w:ascii="黑体" w:eastAsia="黑体" w:hAnsi="黑体"/>
          <w:sz w:val="21"/>
          <w:szCs w:val="18"/>
        </w:rPr>
      </w:pPr>
      <w:r w:rsidRPr="00616217">
        <w:rPr>
          <w:rFonts w:ascii="黑体" w:eastAsia="黑体" w:hAnsi="黑体"/>
          <w:sz w:val="21"/>
          <w:szCs w:val="18"/>
        </w:rPr>
        <w:t>ping</w:t>
      </w:r>
      <w:r w:rsidR="00230543">
        <w:rPr>
          <w:rFonts w:ascii="黑体" w:eastAsia="黑体" w:hAnsi="黑体"/>
          <w:sz w:val="21"/>
          <w:szCs w:val="18"/>
        </w:rPr>
        <w:t xml:space="preserve">  对方IP地址</w:t>
      </w:r>
    </w:p>
    <w:p w14:paraId="7FAF03AD" w14:textId="77777777" w:rsidR="00D30F1C" w:rsidRDefault="00D30F1C" w:rsidP="00D30F1C">
      <w:pPr>
        <w:rPr>
          <w:rFonts w:ascii="黑体" w:eastAsia="黑体" w:hAnsi="黑体"/>
          <w:sz w:val="24"/>
        </w:rPr>
      </w:pPr>
    </w:p>
    <w:p w14:paraId="782CFB0E" w14:textId="77777777" w:rsidR="001B6999" w:rsidRPr="00D30F1C" w:rsidRDefault="001B6999" w:rsidP="001B6999">
      <w:pPr>
        <w:outlineLvl w:val="1"/>
        <w:rPr>
          <w:rFonts w:ascii="黑体" w:eastAsia="黑体" w:hAnsi="黑体"/>
          <w:b/>
          <w:sz w:val="24"/>
        </w:rPr>
      </w:pPr>
      <w:r>
        <w:rPr>
          <w:rFonts w:ascii="黑体" w:eastAsia="黑体" w:hAnsi="黑体" w:hint="eastAsia"/>
          <w:b/>
          <w:sz w:val="24"/>
        </w:rPr>
        <w:t>03</w:t>
      </w:r>
      <w:r w:rsidRPr="00D30F1C">
        <w:rPr>
          <w:rFonts w:ascii="黑体" w:eastAsia="黑体" w:hAnsi="黑体" w:hint="eastAsia"/>
          <w:b/>
          <w:sz w:val="24"/>
        </w:rPr>
        <w:t>. 简述Linux目录/、/boot、/home、/root、/bin、/dev、/etc的用途</w:t>
      </w:r>
    </w:p>
    <w:p w14:paraId="70A847FC" w14:textId="77777777" w:rsidR="001B6999" w:rsidRPr="00D30F1C" w:rsidRDefault="001B6999" w:rsidP="001B6999">
      <w:pPr>
        <w:rPr>
          <w:rFonts w:ascii="黑体" w:eastAsia="黑体" w:hAnsi="黑体"/>
          <w:sz w:val="24"/>
        </w:rPr>
      </w:pPr>
      <w:r w:rsidRPr="00D30F1C">
        <w:rPr>
          <w:rFonts w:ascii="黑体" w:eastAsia="黑体" w:hAnsi="黑体" w:hint="eastAsia"/>
          <w:sz w:val="24"/>
        </w:rPr>
        <w:t>/：整个Linux文件系统的根目录</w:t>
      </w:r>
    </w:p>
    <w:p w14:paraId="02DE9127" w14:textId="77777777" w:rsidR="001B6999" w:rsidRPr="00D30F1C" w:rsidRDefault="001B6999" w:rsidP="001B6999">
      <w:pPr>
        <w:rPr>
          <w:rFonts w:ascii="黑体" w:eastAsia="黑体" w:hAnsi="黑体"/>
          <w:sz w:val="24"/>
        </w:rPr>
      </w:pPr>
      <w:r w:rsidRPr="00D30F1C">
        <w:rPr>
          <w:rFonts w:ascii="黑体" w:eastAsia="黑体" w:hAnsi="黑体" w:hint="eastAsia"/>
          <w:sz w:val="24"/>
        </w:rPr>
        <w:t>/boot：存放系统内核、启动菜单配置等文件</w:t>
      </w:r>
    </w:p>
    <w:p w14:paraId="2F73295C" w14:textId="77777777" w:rsidR="001B6999" w:rsidRPr="00D30F1C" w:rsidRDefault="001B6999" w:rsidP="001B6999">
      <w:pPr>
        <w:rPr>
          <w:rFonts w:ascii="黑体" w:eastAsia="黑体" w:hAnsi="黑体"/>
          <w:sz w:val="24"/>
        </w:rPr>
      </w:pPr>
      <w:r w:rsidRPr="00D30F1C">
        <w:rPr>
          <w:rFonts w:ascii="黑体" w:eastAsia="黑体" w:hAnsi="黑体" w:hint="eastAsia"/>
          <w:sz w:val="24"/>
        </w:rPr>
        <w:t>/home：存放普通用户的默认家目录（同名子目录）</w:t>
      </w:r>
    </w:p>
    <w:p w14:paraId="70067DFF" w14:textId="77777777" w:rsidR="001B6999" w:rsidRPr="00D30F1C" w:rsidRDefault="001B6999" w:rsidP="001B6999">
      <w:pPr>
        <w:rPr>
          <w:rFonts w:ascii="黑体" w:eastAsia="黑体" w:hAnsi="黑体"/>
          <w:sz w:val="24"/>
        </w:rPr>
      </w:pPr>
      <w:r w:rsidRPr="00D30F1C">
        <w:rPr>
          <w:rFonts w:ascii="黑体" w:eastAsia="黑体" w:hAnsi="黑体" w:hint="eastAsia"/>
          <w:sz w:val="24"/>
        </w:rPr>
        <w:t>/root：管理员的家目录</w:t>
      </w:r>
      <w:r w:rsidRPr="00D30F1C">
        <w:rPr>
          <w:rFonts w:ascii="黑体" w:eastAsia="黑体" w:hAnsi="黑体" w:hint="eastAsia"/>
          <w:sz w:val="24"/>
        </w:rPr>
        <w:cr/>
        <w:t>/bin、/sbin：存放系统命令、可执行的程序</w:t>
      </w:r>
    </w:p>
    <w:p w14:paraId="441C8CBB" w14:textId="77777777" w:rsidR="001B6999" w:rsidRPr="00D30F1C" w:rsidRDefault="001B6999" w:rsidP="001B6999">
      <w:pPr>
        <w:rPr>
          <w:rFonts w:ascii="黑体" w:eastAsia="黑体" w:hAnsi="黑体"/>
          <w:sz w:val="24"/>
        </w:rPr>
      </w:pPr>
      <w:r w:rsidRPr="00D30F1C">
        <w:rPr>
          <w:rFonts w:ascii="黑体" w:eastAsia="黑体" w:hAnsi="黑体" w:hint="eastAsia"/>
          <w:sz w:val="24"/>
        </w:rPr>
        <w:t>/dev：存放各种设备文件</w:t>
      </w:r>
    </w:p>
    <w:p w14:paraId="164FCDC2" w14:textId="77777777" w:rsidR="001B6999" w:rsidRDefault="001B6999" w:rsidP="00D30F1C">
      <w:pPr>
        <w:rPr>
          <w:rFonts w:ascii="黑体" w:eastAsia="黑体" w:hAnsi="黑体"/>
          <w:sz w:val="24"/>
        </w:rPr>
      </w:pPr>
      <w:r w:rsidRPr="00D30F1C">
        <w:rPr>
          <w:rFonts w:ascii="黑体" w:eastAsia="黑体" w:hAnsi="黑体" w:hint="eastAsia"/>
          <w:sz w:val="24"/>
        </w:rPr>
        <w:t>/etc：存放各种系统配置、系统服务配置文件</w:t>
      </w:r>
      <w:r w:rsidRPr="00D30F1C">
        <w:rPr>
          <w:rFonts w:ascii="黑体" w:eastAsia="黑体" w:hAnsi="黑体" w:hint="eastAsia"/>
          <w:sz w:val="24"/>
        </w:rPr>
        <w:cr/>
      </w:r>
    </w:p>
    <w:p w14:paraId="0E954D91" w14:textId="77777777" w:rsidR="008D5928" w:rsidRPr="00D30F1C" w:rsidRDefault="008D5928" w:rsidP="008D5928">
      <w:pPr>
        <w:outlineLvl w:val="1"/>
        <w:rPr>
          <w:rFonts w:ascii="黑体" w:eastAsia="黑体" w:hAnsi="黑体"/>
          <w:b/>
          <w:sz w:val="24"/>
        </w:rPr>
      </w:pPr>
      <w:r>
        <w:rPr>
          <w:rFonts w:ascii="黑体" w:eastAsia="黑体" w:hAnsi="黑体" w:hint="eastAsia"/>
          <w:b/>
          <w:sz w:val="24"/>
        </w:rPr>
        <w:t>0</w:t>
      </w:r>
      <w:r>
        <w:rPr>
          <w:rFonts w:ascii="黑体" w:eastAsia="黑体" w:hAnsi="黑体"/>
          <w:b/>
          <w:sz w:val="24"/>
        </w:rPr>
        <w:t>4</w:t>
      </w:r>
      <w:r w:rsidRPr="00D30F1C">
        <w:rPr>
          <w:rFonts w:ascii="黑体" w:eastAsia="黑体" w:hAnsi="黑体" w:hint="eastAsia"/>
          <w:b/>
          <w:sz w:val="24"/>
        </w:rPr>
        <w:t>. 简述Linux</w:t>
      </w:r>
      <w:r>
        <w:rPr>
          <w:rFonts w:ascii="黑体" w:eastAsia="黑体" w:hAnsi="黑体" w:hint="eastAsia"/>
          <w:b/>
          <w:sz w:val="24"/>
        </w:rPr>
        <w:t>命令cat、cd、ls、ifconfig、hostname</w:t>
      </w:r>
      <w:r w:rsidR="00B73F5A">
        <w:rPr>
          <w:rFonts w:ascii="黑体" w:eastAsia="黑体" w:hAnsi="黑体" w:hint="eastAsia"/>
          <w:b/>
          <w:sz w:val="24"/>
        </w:rPr>
        <w:t>、vim、grep</w:t>
      </w:r>
      <w:r w:rsidR="00D85EF2">
        <w:rPr>
          <w:rFonts w:ascii="黑体" w:eastAsia="黑体" w:hAnsi="黑体" w:hint="eastAsia"/>
          <w:b/>
          <w:sz w:val="24"/>
        </w:rPr>
        <w:t>、</w:t>
      </w:r>
      <w:r w:rsidR="00D85EF2">
        <w:rPr>
          <w:rFonts w:ascii="黑体" w:eastAsia="黑体" w:hAnsi="黑体"/>
          <w:b/>
          <w:sz w:val="24"/>
        </w:rPr>
        <w:t>rm</w:t>
      </w:r>
      <w:r w:rsidR="00D85EF2">
        <w:rPr>
          <w:rFonts w:ascii="黑体" w:eastAsia="黑体" w:hAnsi="黑体" w:hint="eastAsia"/>
          <w:b/>
          <w:sz w:val="24"/>
        </w:rPr>
        <w:t>、</w:t>
      </w:r>
      <w:r w:rsidR="00D85EF2">
        <w:rPr>
          <w:rFonts w:ascii="黑体" w:eastAsia="黑体" w:hAnsi="黑体"/>
          <w:b/>
          <w:sz w:val="24"/>
        </w:rPr>
        <w:t>cp</w:t>
      </w:r>
      <w:r w:rsidR="00D85EF2">
        <w:rPr>
          <w:rFonts w:ascii="黑体" w:eastAsia="黑体" w:hAnsi="黑体" w:hint="eastAsia"/>
          <w:b/>
          <w:sz w:val="24"/>
        </w:rPr>
        <w:t>、</w:t>
      </w:r>
      <w:r w:rsidR="00D85EF2">
        <w:rPr>
          <w:rFonts w:ascii="黑体" w:eastAsia="黑体" w:hAnsi="黑体"/>
          <w:b/>
          <w:sz w:val="24"/>
        </w:rPr>
        <w:t>mv</w:t>
      </w:r>
      <w:r w:rsidR="00D85EF2">
        <w:rPr>
          <w:rFonts w:ascii="黑体" w:eastAsia="黑体" w:hAnsi="黑体" w:hint="eastAsia"/>
          <w:b/>
          <w:sz w:val="24"/>
        </w:rPr>
        <w:t>、</w:t>
      </w:r>
      <w:r w:rsidR="00D85EF2">
        <w:rPr>
          <w:rFonts w:ascii="黑体" w:eastAsia="黑体" w:hAnsi="黑体"/>
          <w:b/>
          <w:sz w:val="24"/>
        </w:rPr>
        <w:t>mkdir</w:t>
      </w:r>
      <w:r w:rsidR="00D85EF2">
        <w:rPr>
          <w:rFonts w:ascii="黑体" w:eastAsia="黑体" w:hAnsi="黑体" w:hint="eastAsia"/>
          <w:b/>
          <w:sz w:val="24"/>
        </w:rPr>
        <w:t>、</w:t>
      </w:r>
      <w:r w:rsidR="00D85EF2">
        <w:rPr>
          <w:rFonts w:ascii="黑体" w:eastAsia="黑体" w:hAnsi="黑体"/>
          <w:b/>
          <w:sz w:val="24"/>
        </w:rPr>
        <w:t>touch</w:t>
      </w:r>
      <w:r w:rsidR="004A799E">
        <w:rPr>
          <w:rFonts w:ascii="黑体" w:eastAsia="黑体" w:hAnsi="黑体" w:hint="eastAsia"/>
          <w:b/>
          <w:sz w:val="24"/>
        </w:rPr>
        <w:t>、</w:t>
      </w:r>
      <w:r w:rsidR="004A799E">
        <w:rPr>
          <w:rFonts w:ascii="黑体" w:eastAsia="黑体" w:hAnsi="黑体"/>
          <w:b/>
          <w:sz w:val="24"/>
        </w:rPr>
        <w:t>tar</w:t>
      </w:r>
      <w:r w:rsidR="004A799E">
        <w:rPr>
          <w:rFonts w:ascii="黑体" w:eastAsia="黑体" w:hAnsi="黑体" w:hint="eastAsia"/>
          <w:b/>
          <w:sz w:val="24"/>
        </w:rPr>
        <w:t>、</w:t>
      </w:r>
      <w:r w:rsidR="004A799E">
        <w:rPr>
          <w:rFonts w:ascii="黑体" w:eastAsia="黑体" w:hAnsi="黑体"/>
          <w:b/>
          <w:sz w:val="24"/>
        </w:rPr>
        <w:t>find</w:t>
      </w:r>
      <w:r w:rsidR="00A76C72">
        <w:rPr>
          <w:rFonts w:ascii="黑体" w:eastAsia="黑体" w:hAnsi="黑体" w:hint="eastAsia"/>
          <w:b/>
          <w:sz w:val="24"/>
        </w:rPr>
        <w:t>、</w:t>
      </w:r>
      <w:r w:rsidR="00A76C72">
        <w:rPr>
          <w:rFonts w:ascii="黑体" w:eastAsia="黑体" w:hAnsi="黑体"/>
          <w:b/>
          <w:sz w:val="24"/>
        </w:rPr>
        <w:t>useradd</w:t>
      </w:r>
      <w:r w:rsidR="00A76C72">
        <w:rPr>
          <w:rFonts w:ascii="黑体" w:eastAsia="黑体" w:hAnsi="黑体" w:hint="eastAsia"/>
          <w:b/>
          <w:sz w:val="24"/>
        </w:rPr>
        <w:t>、</w:t>
      </w:r>
      <w:r w:rsidR="00A76C72">
        <w:rPr>
          <w:rFonts w:ascii="黑体" w:eastAsia="黑体" w:hAnsi="黑体"/>
          <w:b/>
          <w:sz w:val="24"/>
        </w:rPr>
        <w:t>usermod</w:t>
      </w:r>
      <w:r w:rsidR="00A76C72">
        <w:rPr>
          <w:rFonts w:ascii="黑体" w:eastAsia="黑体" w:hAnsi="黑体" w:hint="eastAsia"/>
          <w:b/>
          <w:sz w:val="24"/>
        </w:rPr>
        <w:t>、</w:t>
      </w:r>
      <w:r w:rsidR="00A76C72">
        <w:rPr>
          <w:rFonts w:ascii="黑体" w:eastAsia="黑体" w:hAnsi="黑体"/>
          <w:b/>
          <w:sz w:val="24"/>
        </w:rPr>
        <w:t>passwd</w:t>
      </w:r>
      <w:r w:rsidR="00A76C72">
        <w:rPr>
          <w:rFonts w:ascii="黑体" w:eastAsia="黑体" w:hAnsi="黑体" w:hint="eastAsia"/>
          <w:b/>
          <w:sz w:val="24"/>
        </w:rPr>
        <w:t>、</w:t>
      </w:r>
      <w:r w:rsidR="00A76C72">
        <w:rPr>
          <w:rFonts w:ascii="黑体" w:eastAsia="黑体" w:hAnsi="黑体"/>
          <w:b/>
          <w:sz w:val="24"/>
        </w:rPr>
        <w:t>id</w:t>
      </w:r>
      <w:r w:rsidR="00A76C72">
        <w:rPr>
          <w:rFonts w:ascii="黑体" w:eastAsia="黑体" w:hAnsi="黑体" w:hint="eastAsia"/>
          <w:b/>
          <w:sz w:val="24"/>
        </w:rPr>
        <w:t>、</w:t>
      </w:r>
      <w:r w:rsidR="00A76C72">
        <w:rPr>
          <w:rFonts w:ascii="黑体" w:eastAsia="黑体" w:hAnsi="黑体"/>
          <w:b/>
          <w:sz w:val="24"/>
        </w:rPr>
        <w:t>gpasswd</w:t>
      </w:r>
      <w:r w:rsidR="00A76C72">
        <w:rPr>
          <w:rFonts w:ascii="黑体" w:eastAsia="黑体" w:hAnsi="黑体" w:hint="eastAsia"/>
          <w:b/>
          <w:sz w:val="24"/>
        </w:rPr>
        <w:t>、</w:t>
      </w:r>
      <w:r w:rsidR="00A76C72">
        <w:rPr>
          <w:rFonts w:ascii="黑体" w:eastAsia="黑体" w:hAnsi="黑体"/>
          <w:b/>
          <w:sz w:val="24"/>
        </w:rPr>
        <w:t>groupadd</w:t>
      </w:r>
      <w:r w:rsidRPr="00D30F1C">
        <w:rPr>
          <w:rFonts w:ascii="黑体" w:eastAsia="黑体" w:hAnsi="黑体" w:hint="eastAsia"/>
          <w:b/>
          <w:sz w:val="24"/>
        </w:rPr>
        <w:t>的用途</w:t>
      </w:r>
    </w:p>
    <w:p w14:paraId="10CD6F19" w14:textId="77777777" w:rsidR="008D5928" w:rsidRDefault="00A52E37" w:rsidP="00D30F1C">
      <w:pPr>
        <w:rPr>
          <w:rFonts w:ascii="黑体" w:eastAsia="黑体" w:hAnsi="黑体"/>
          <w:sz w:val="24"/>
        </w:rPr>
      </w:pPr>
      <w:r>
        <w:rPr>
          <w:rFonts w:ascii="黑体" w:eastAsia="黑体" w:hAnsi="黑体"/>
          <w:sz w:val="24"/>
        </w:rPr>
        <w:t>cat</w:t>
      </w:r>
      <w:r w:rsidR="00B73F5A">
        <w:rPr>
          <w:rFonts w:ascii="黑体" w:eastAsia="黑体" w:hAnsi="黑体" w:hint="eastAsia"/>
          <w:sz w:val="24"/>
        </w:rPr>
        <w:t>：</w:t>
      </w:r>
      <w:r w:rsidR="00B73F5A">
        <w:rPr>
          <w:rFonts w:ascii="黑体" w:eastAsia="黑体" w:hAnsi="黑体"/>
          <w:sz w:val="24"/>
        </w:rPr>
        <w:t>查看文件文件内容</w:t>
      </w:r>
      <w:r w:rsidR="00B73F5A">
        <w:rPr>
          <w:rFonts w:ascii="黑体" w:eastAsia="黑体" w:hAnsi="黑体" w:hint="eastAsia"/>
          <w:sz w:val="24"/>
        </w:rPr>
        <w:t>（适合查看内容较少的文件）</w:t>
      </w:r>
    </w:p>
    <w:p w14:paraId="342BC722" w14:textId="77777777" w:rsidR="008D5928" w:rsidRDefault="00DA1888" w:rsidP="00D30F1C">
      <w:pPr>
        <w:rPr>
          <w:rFonts w:ascii="黑体" w:eastAsia="黑体" w:hAnsi="黑体"/>
          <w:sz w:val="24"/>
        </w:rPr>
      </w:pPr>
      <w:r>
        <w:rPr>
          <w:rFonts w:ascii="黑体" w:eastAsia="黑体" w:hAnsi="黑体" w:hint="eastAsia"/>
          <w:sz w:val="24"/>
        </w:rPr>
        <w:t>cd：切换路径</w:t>
      </w:r>
    </w:p>
    <w:p w14:paraId="0E832DE9" w14:textId="77777777" w:rsidR="00DA1888" w:rsidRDefault="00DA1888" w:rsidP="00D30F1C">
      <w:pPr>
        <w:rPr>
          <w:rFonts w:ascii="黑体" w:eastAsia="黑体" w:hAnsi="黑体"/>
          <w:sz w:val="24"/>
        </w:rPr>
      </w:pPr>
      <w:r>
        <w:rPr>
          <w:rFonts w:ascii="黑体" w:eastAsia="黑体" w:hAnsi="黑体"/>
          <w:sz w:val="24"/>
        </w:rPr>
        <w:t>ls</w:t>
      </w:r>
      <w:r>
        <w:rPr>
          <w:rFonts w:ascii="黑体" w:eastAsia="黑体" w:hAnsi="黑体" w:hint="eastAsia"/>
          <w:sz w:val="24"/>
        </w:rPr>
        <w:t>：</w:t>
      </w:r>
      <w:r>
        <w:rPr>
          <w:rFonts w:ascii="黑体" w:eastAsia="黑体" w:hAnsi="黑体"/>
          <w:sz w:val="24"/>
        </w:rPr>
        <w:t>查看目录内容</w:t>
      </w:r>
    </w:p>
    <w:p w14:paraId="5984ECDB" w14:textId="77777777" w:rsidR="00DA1888" w:rsidRDefault="00DA1888" w:rsidP="00D30F1C">
      <w:pPr>
        <w:rPr>
          <w:rFonts w:ascii="黑体" w:eastAsia="黑体" w:hAnsi="黑体"/>
          <w:sz w:val="24"/>
        </w:rPr>
      </w:pPr>
      <w:r>
        <w:rPr>
          <w:rFonts w:ascii="黑体" w:eastAsia="黑体" w:hAnsi="黑体"/>
          <w:sz w:val="24"/>
        </w:rPr>
        <w:t>ifconfig</w:t>
      </w:r>
      <w:r>
        <w:rPr>
          <w:rFonts w:ascii="黑体" w:eastAsia="黑体" w:hAnsi="黑体" w:hint="eastAsia"/>
          <w:sz w:val="24"/>
        </w:rPr>
        <w:t>：</w:t>
      </w:r>
      <w:r>
        <w:rPr>
          <w:rFonts w:ascii="黑体" w:eastAsia="黑体" w:hAnsi="黑体"/>
          <w:sz w:val="24"/>
        </w:rPr>
        <w:t>查看网卡IP地址</w:t>
      </w:r>
    </w:p>
    <w:p w14:paraId="5B7F63A6" w14:textId="77777777" w:rsidR="00DA1888" w:rsidRDefault="00DA1888" w:rsidP="00D30F1C">
      <w:pPr>
        <w:rPr>
          <w:rFonts w:ascii="黑体" w:eastAsia="黑体" w:hAnsi="黑体"/>
          <w:sz w:val="24"/>
        </w:rPr>
      </w:pPr>
      <w:r>
        <w:rPr>
          <w:rFonts w:ascii="黑体" w:eastAsia="黑体" w:hAnsi="黑体"/>
          <w:sz w:val="24"/>
        </w:rPr>
        <w:t>hostname</w:t>
      </w:r>
      <w:r>
        <w:rPr>
          <w:rFonts w:ascii="黑体" w:eastAsia="黑体" w:hAnsi="黑体" w:hint="eastAsia"/>
          <w:sz w:val="24"/>
        </w:rPr>
        <w:t>：</w:t>
      </w:r>
      <w:r>
        <w:rPr>
          <w:rFonts w:ascii="黑体" w:eastAsia="黑体" w:hAnsi="黑体"/>
          <w:sz w:val="24"/>
        </w:rPr>
        <w:t>查看及修改主机名</w:t>
      </w:r>
    </w:p>
    <w:p w14:paraId="411ECC31" w14:textId="77777777" w:rsidR="00DA1888" w:rsidRDefault="00DA1888" w:rsidP="00D30F1C">
      <w:pPr>
        <w:rPr>
          <w:rFonts w:ascii="黑体" w:eastAsia="黑体" w:hAnsi="黑体"/>
          <w:sz w:val="24"/>
        </w:rPr>
      </w:pPr>
      <w:r>
        <w:rPr>
          <w:rFonts w:ascii="黑体" w:eastAsia="黑体" w:hAnsi="黑体" w:hint="eastAsia"/>
          <w:sz w:val="24"/>
        </w:rPr>
        <w:t>vim：修改文本文件内容</w:t>
      </w:r>
    </w:p>
    <w:p w14:paraId="558C5B6D" w14:textId="77777777" w:rsidR="00DA1888" w:rsidRDefault="00DA1888" w:rsidP="00D30F1C">
      <w:pPr>
        <w:rPr>
          <w:rFonts w:ascii="黑体" w:eastAsia="黑体" w:hAnsi="黑体"/>
          <w:sz w:val="24"/>
        </w:rPr>
      </w:pPr>
      <w:r>
        <w:rPr>
          <w:rFonts w:ascii="黑体" w:eastAsia="黑体" w:hAnsi="黑体"/>
          <w:sz w:val="24"/>
        </w:rPr>
        <w:t>grep</w:t>
      </w:r>
      <w:r>
        <w:rPr>
          <w:rFonts w:ascii="黑体" w:eastAsia="黑体" w:hAnsi="黑体" w:hint="eastAsia"/>
          <w:sz w:val="24"/>
        </w:rPr>
        <w:t>：</w:t>
      </w:r>
      <w:r>
        <w:rPr>
          <w:rFonts w:ascii="黑体" w:eastAsia="黑体" w:hAnsi="黑体"/>
          <w:sz w:val="24"/>
        </w:rPr>
        <w:t>在文本文件内容中</w:t>
      </w:r>
      <w:r>
        <w:rPr>
          <w:rFonts w:ascii="黑体" w:eastAsia="黑体" w:hAnsi="黑体" w:hint="eastAsia"/>
          <w:sz w:val="24"/>
        </w:rPr>
        <w:t>，</w:t>
      </w:r>
      <w:r>
        <w:rPr>
          <w:rFonts w:ascii="黑体" w:eastAsia="黑体" w:hAnsi="黑体"/>
          <w:sz w:val="24"/>
        </w:rPr>
        <w:t>过滤关键字符串</w:t>
      </w:r>
    </w:p>
    <w:p w14:paraId="049C4675" w14:textId="77777777" w:rsidR="00DA1888" w:rsidRDefault="00D85EF2" w:rsidP="00D30F1C">
      <w:pPr>
        <w:rPr>
          <w:rFonts w:ascii="黑体" w:eastAsia="黑体" w:hAnsi="黑体"/>
          <w:sz w:val="24"/>
        </w:rPr>
      </w:pPr>
      <w:r>
        <w:rPr>
          <w:rFonts w:ascii="黑体" w:eastAsia="黑体" w:hAnsi="黑体"/>
          <w:sz w:val="24"/>
        </w:rPr>
        <w:t>rm</w:t>
      </w:r>
      <w:r>
        <w:rPr>
          <w:rFonts w:ascii="黑体" w:eastAsia="黑体" w:hAnsi="黑体" w:hint="eastAsia"/>
          <w:sz w:val="24"/>
        </w:rPr>
        <w:t>：</w:t>
      </w:r>
      <w:r>
        <w:rPr>
          <w:rFonts w:ascii="黑体" w:eastAsia="黑体" w:hAnsi="黑体"/>
          <w:sz w:val="24"/>
        </w:rPr>
        <w:t>删除文件或目录</w:t>
      </w:r>
    </w:p>
    <w:p w14:paraId="7A47B285" w14:textId="77777777" w:rsidR="00D85EF2" w:rsidRDefault="00D85EF2" w:rsidP="00D30F1C">
      <w:pPr>
        <w:rPr>
          <w:rFonts w:ascii="黑体" w:eastAsia="黑体" w:hAnsi="黑体"/>
          <w:sz w:val="24"/>
        </w:rPr>
      </w:pPr>
      <w:r>
        <w:rPr>
          <w:rFonts w:ascii="黑体" w:eastAsia="黑体" w:hAnsi="黑体"/>
          <w:sz w:val="24"/>
        </w:rPr>
        <w:t>cp</w:t>
      </w:r>
      <w:r>
        <w:rPr>
          <w:rFonts w:ascii="黑体" w:eastAsia="黑体" w:hAnsi="黑体" w:hint="eastAsia"/>
          <w:sz w:val="24"/>
        </w:rPr>
        <w:t>：</w:t>
      </w:r>
      <w:r>
        <w:rPr>
          <w:rFonts w:ascii="黑体" w:eastAsia="黑体" w:hAnsi="黑体"/>
          <w:sz w:val="24"/>
        </w:rPr>
        <w:t>复制</w:t>
      </w:r>
    </w:p>
    <w:p w14:paraId="2B98851D" w14:textId="77777777" w:rsidR="00D85EF2" w:rsidRDefault="00D85EF2" w:rsidP="00D30F1C">
      <w:pPr>
        <w:rPr>
          <w:rFonts w:ascii="黑体" w:eastAsia="黑体" w:hAnsi="黑体"/>
          <w:sz w:val="24"/>
        </w:rPr>
      </w:pPr>
      <w:r>
        <w:rPr>
          <w:rFonts w:ascii="黑体" w:eastAsia="黑体" w:hAnsi="黑体"/>
          <w:sz w:val="24"/>
        </w:rPr>
        <w:t>mv</w:t>
      </w:r>
      <w:r>
        <w:rPr>
          <w:rFonts w:ascii="黑体" w:eastAsia="黑体" w:hAnsi="黑体" w:hint="eastAsia"/>
          <w:sz w:val="24"/>
        </w:rPr>
        <w:t>：</w:t>
      </w:r>
      <w:r>
        <w:rPr>
          <w:rFonts w:ascii="黑体" w:eastAsia="黑体" w:hAnsi="黑体"/>
          <w:sz w:val="24"/>
        </w:rPr>
        <w:t>移动</w:t>
      </w:r>
    </w:p>
    <w:p w14:paraId="1537797D" w14:textId="77777777" w:rsidR="00D85EF2" w:rsidRDefault="00D85EF2" w:rsidP="00D30F1C">
      <w:pPr>
        <w:rPr>
          <w:rFonts w:ascii="黑体" w:eastAsia="黑体" w:hAnsi="黑体"/>
          <w:sz w:val="24"/>
        </w:rPr>
      </w:pPr>
      <w:r>
        <w:rPr>
          <w:rFonts w:ascii="黑体" w:eastAsia="黑体" w:hAnsi="黑体"/>
          <w:sz w:val="24"/>
        </w:rPr>
        <w:t>mkdir</w:t>
      </w:r>
      <w:r>
        <w:rPr>
          <w:rFonts w:ascii="黑体" w:eastAsia="黑体" w:hAnsi="黑体" w:hint="eastAsia"/>
          <w:sz w:val="24"/>
        </w:rPr>
        <w:t>：</w:t>
      </w:r>
      <w:r>
        <w:rPr>
          <w:rFonts w:ascii="黑体" w:eastAsia="黑体" w:hAnsi="黑体"/>
          <w:sz w:val="24"/>
        </w:rPr>
        <w:t>创建目录</w:t>
      </w:r>
    </w:p>
    <w:p w14:paraId="0C3C5C9F" w14:textId="77777777" w:rsidR="00D85EF2" w:rsidRDefault="00D85EF2" w:rsidP="00D30F1C">
      <w:pPr>
        <w:rPr>
          <w:rFonts w:ascii="黑体" w:eastAsia="黑体" w:hAnsi="黑体"/>
          <w:sz w:val="24"/>
        </w:rPr>
      </w:pPr>
      <w:r>
        <w:rPr>
          <w:rFonts w:ascii="黑体" w:eastAsia="黑体" w:hAnsi="黑体"/>
          <w:sz w:val="24"/>
        </w:rPr>
        <w:t>touch</w:t>
      </w:r>
      <w:r>
        <w:rPr>
          <w:rFonts w:ascii="黑体" w:eastAsia="黑体" w:hAnsi="黑体" w:hint="eastAsia"/>
          <w:sz w:val="24"/>
        </w:rPr>
        <w:t>：</w:t>
      </w:r>
      <w:r>
        <w:rPr>
          <w:rFonts w:ascii="黑体" w:eastAsia="黑体" w:hAnsi="黑体"/>
          <w:sz w:val="24"/>
        </w:rPr>
        <w:t>创建文本文件</w:t>
      </w:r>
    </w:p>
    <w:p w14:paraId="02B9F9AF" w14:textId="77777777" w:rsidR="00D85EF2" w:rsidRDefault="004A799E" w:rsidP="00D30F1C">
      <w:pPr>
        <w:rPr>
          <w:rFonts w:ascii="黑体" w:eastAsia="黑体" w:hAnsi="黑体"/>
          <w:sz w:val="24"/>
        </w:rPr>
      </w:pPr>
      <w:r>
        <w:rPr>
          <w:rFonts w:ascii="黑体" w:eastAsia="黑体" w:hAnsi="黑体" w:hint="eastAsia"/>
          <w:sz w:val="24"/>
        </w:rPr>
        <w:t>tar：制作归档</w:t>
      </w:r>
    </w:p>
    <w:p w14:paraId="33AC71B6" w14:textId="77777777" w:rsidR="004A799E" w:rsidRDefault="004A799E" w:rsidP="00D30F1C">
      <w:pPr>
        <w:rPr>
          <w:rFonts w:ascii="黑体" w:eastAsia="黑体" w:hAnsi="黑体"/>
          <w:sz w:val="24"/>
        </w:rPr>
      </w:pPr>
      <w:r>
        <w:rPr>
          <w:rFonts w:ascii="黑体" w:eastAsia="黑体" w:hAnsi="黑体"/>
          <w:sz w:val="24"/>
        </w:rPr>
        <w:t>find</w:t>
      </w:r>
      <w:r>
        <w:rPr>
          <w:rFonts w:ascii="黑体" w:eastAsia="黑体" w:hAnsi="黑体" w:hint="eastAsia"/>
          <w:sz w:val="24"/>
        </w:rPr>
        <w:t>：</w:t>
      </w:r>
      <w:r>
        <w:rPr>
          <w:rFonts w:ascii="黑体" w:eastAsia="黑体" w:hAnsi="黑体"/>
          <w:sz w:val="24"/>
        </w:rPr>
        <w:t>查找数据所在路径</w:t>
      </w:r>
    </w:p>
    <w:p w14:paraId="7993235D" w14:textId="77777777" w:rsidR="004A799E" w:rsidRDefault="00A76C72" w:rsidP="00D30F1C">
      <w:pPr>
        <w:rPr>
          <w:rFonts w:ascii="黑体" w:eastAsia="黑体" w:hAnsi="黑体"/>
          <w:sz w:val="24"/>
        </w:rPr>
      </w:pPr>
      <w:r>
        <w:rPr>
          <w:rFonts w:ascii="黑体" w:eastAsia="黑体" w:hAnsi="黑体"/>
          <w:sz w:val="24"/>
        </w:rPr>
        <w:t>useradd</w:t>
      </w:r>
      <w:r>
        <w:rPr>
          <w:rFonts w:ascii="黑体" w:eastAsia="黑体" w:hAnsi="黑体" w:hint="eastAsia"/>
          <w:sz w:val="24"/>
        </w:rPr>
        <w:t>：</w:t>
      </w:r>
      <w:r>
        <w:rPr>
          <w:rFonts w:ascii="黑体" w:eastAsia="黑体" w:hAnsi="黑体"/>
          <w:sz w:val="24"/>
        </w:rPr>
        <w:t>创建用户</w:t>
      </w:r>
    </w:p>
    <w:p w14:paraId="1CC0AC3C" w14:textId="77777777" w:rsidR="00A76C72" w:rsidRDefault="00A76C72" w:rsidP="00D30F1C">
      <w:pPr>
        <w:rPr>
          <w:rFonts w:ascii="黑体" w:eastAsia="黑体" w:hAnsi="黑体"/>
          <w:sz w:val="24"/>
        </w:rPr>
      </w:pPr>
      <w:r>
        <w:rPr>
          <w:rFonts w:ascii="黑体" w:eastAsia="黑体" w:hAnsi="黑体"/>
          <w:sz w:val="24"/>
        </w:rPr>
        <w:t>usermod</w:t>
      </w:r>
      <w:r>
        <w:rPr>
          <w:rFonts w:ascii="黑体" w:eastAsia="黑体" w:hAnsi="黑体" w:hint="eastAsia"/>
          <w:sz w:val="24"/>
        </w:rPr>
        <w:t>：</w:t>
      </w:r>
      <w:r>
        <w:rPr>
          <w:rFonts w:ascii="黑体" w:eastAsia="黑体" w:hAnsi="黑体"/>
          <w:sz w:val="24"/>
        </w:rPr>
        <w:t>修改已存在用户属性</w:t>
      </w:r>
    </w:p>
    <w:p w14:paraId="269C409B" w14:textId="77777777" w:rsidR="00A76C72" w:rsidRDefault="00A76C72" w:rsidP="00D30F1C">
      <w:pPr>
        <w:rPr>
          <w:rFonts w:ascii="黑体" w:eastAsia="黑体" w:hAnsi="黑体"/>
          <w:sz w:val="24"/>
        </w:rPr>
      </w:pPr>
      <w:r>
        <w:rPr>
          <w:rFonts w:ascii="黑体" w:eastAsia="黑体" w:hAnsi="黑体"/>
          <w:sz w:val="24"/>
        </w:rPr>
        <w:t>passwd</w:t>
      </w:r>
      <w:r>
        <w:rPr>
          <w:rFonts w:ascii="黑体" w:eastAsia="黑体" w:hAnsi="黑体" w:hint="eastAsia"/>
          <w:sz w:val="24"/>
        </w:rPr>
        <w:t>：</w:t>
      </w:r>
      <w:r>
        <w:rPr>
          <w:rFonts w:ascii="黑体" w:eastAsia="黑体" w:hAnsi="黑体"/>
          <w:sz w:val="24"/>
        </w:rPr>
        <w:t>设置用户密码</w:t>
      </w:r>
    </w:p>
    <w:p w14:paraId="536746BC" w14:textId="77777777" w:rsidR="00A76C72" w:rsidRDefault="00A76C72" w:rsidP="00D30F1C">
      <w:pPr>
        <w:rPr>
          <w:rFonts w:ascii="黑体" w:eastAsia="黑体" w:hAnsi="黑体"/>
          <w:sz w:val="24"/>
        </w:rPr>
      </w:pPr>
      <w:r>
        <w:rPr>
          <w:rFonts w:ascii="黑体" w:eastAsia="黑体" w:hAnsi="黑体"/>
          <w:sz w:val="24"/>
        </w:rPr>
        <w:t>id</w:t>
      </w:r>
      <w:r>
        <w:rPr>
          <w:rFonts w:ascii="黑体" w:eastAsia="黑体" w:hAnsi="黑体" w:hint="eastAsia"/>
          <w:sz w:val="24"/>
        </w:rPr>
        <w:t>：</w:t>
      </w:r>
      <w:r>
        <w:rPr>
          <w:rFonts w:ascii="黑体" w:eastAsia="黑体" w:hAnsi="黑体"/>
          <w:sz w:val="24"/>
        </w:rPr>
        <w:t>查看用户基本信息</w:t>
      </w:r>
    </w:p>
    <w:p w14:paraId="3C117EA0" w14:textId="77777777" w:rsidR="00A76C72" w:rsidRDefault="00A76C72" w:rsidP="00D30F1C">
      <w:pPr>
        <w:rPr>
          <w:rFonts w:ascii="黑体" w:eastAsia="黑体" w:hAnsi="黑体"/>
          <w:sz w:val="24"/>
        </w:rPr>
      </w:pPr>
      <w:r>
        <w:rPr>
          <w:rFonts w:ascii="黑体" w:eastAsia="黑体" w:hAnsi="黑体"/>
          <w:sz w:val="24"/>
        </w:rPr>
        <w:t>gpasswd</w:t>
      </w:r>
      <w:r>
        <w:rPr>
          <w:rFonts w:ascii="黑体" w:eastAsia="黑体" w:hAnsi="黑体" w:hint="eastAsia"/>
          <w:sz w:val="24"/>
        </w:rPr>
        <w:t>：</w:t>
      </w:r>
      <w:r>
        <w:rPr>
          <w:rFonts w:ascii="黑体" w:eastAsia="黑体" w:hAnsi="黑体"/>
          <w:sz w:val="24"/>
        </w:rPr>
        <w:t>用户加入组</w:t>
      </w:r>
    </w:p>
    <w:p w14:paraId="0633A249" w14:textId="77777777" w:rsidR="00A76C72" w:rsidRDefault="00A76C72" w:rsidP="00D30F1C">
      <w:pPr>
        <w:rPr>
          <w:rFonts w:ascii="黑体" w:eastAsia="黑体" w:hAnsi="黑体"/>
          <w:sz w:val="24"/>
        </w:rPr>
      </w:pPr>
      <w:r>
        <w:rPr>
          <w:rFonts w:ascii="黑体" w:eastAsia="黑体" w:hAnsi="黑体"/>
          <w:sz w:val="24"/>
        </w:rPr>
        <w:t>groupadd</w:t>
      </w:r>
      <w:r>
        <w:rPr>
          <w:rFonts w:ascii="黑体" w:eastAsia="黑体" w:hAnsi="黑体" w:hint="eastAsia"/>
          <w:sz w:val="24"/>
        </w:rPr>
        <w:t>：</w:t>
      </w:r>
      <w:r>
        <w:rPr>
          <w:rFonts w:ascii="黑体" w:eastAsia="黑体" w:hAnsi="黑体"/>
          <w:sz w:val="24"/>
        </w:rPr>
        <w:t>创建组</w:t>
      </w:r>
    </w:p>
    <w:p w14:paraId="05E57C0D" w14:textId="77777777" w:rsidR="00A76C72" w:rsidRDefault="00A76C72" w:rsidP="00D30F1C">
      <w:pPr>
        <w:rPr>
          <w:rFonts w:ascii="黑体" w:eastAsia="黑体" w:hAnsi="黑体"/>
          <w:sz w:val="24"/>
        </w:rPr>
      </w:pPr>
    </w:p>
    <w:p w14:paraId="4FD4B4AC" w14:textId="77777777" w:rsidR="00A76C72" w:rsidRDefault="00A76C72" w:rsidP="00D30F1C">
      <w:pPr>
        <w:rPr>
          <w:rFonts w:ascii="黑体" w:eastAsia="黑体" w:hAnsi="黑体"/>
          <w:sz w:val="24"/>
        </w:rPr>
      </w:pPr>
    </w:p>
    <w:p w14:paraId="2E23FBEF" w14:textId="77777777" w:rsidR="00DA1888" w:rsidRPr="00D30F1C" w:rsidRDefault="00DA1888" w:rsidP="00DA1888">
      <w:pPr>
        <w:outlineLvl w:val="1"/>
        <w:rPr>
          <w:rFonts w:ascii="黑体" w:eastAsia="黑体" w:hAnsi="黑体"/>
          <w:b/>
          <w:sz w:val="24"/>
        </w:rPr>
      </w:pPr>
      <w:r>
        <w:rPr>
          <w:rFonts w:ascii="黑体" w:eastAsia="黑体" w:hAnsi="黑体" w:hint="eastAsia"/>
          <w:b/>
          <w:sz w:val="24"/>
        </w:rPr>
        <w:t>0</w:t>
      </w:r>
      <w:r>
        <w:rPr>
          <w:rFonts w:ascii="黑体" w:eastAsia="黑体" w:hAnsi="黑体"/>
          <w:b/>
          <w:sz w:val="24"/>
        </w:rPr>
        <w:t>5</w:t>
      </w:r>
      <w:r w:rsidRPr="00D30F1C">
        <w:rPr>
          <w:rFonts w:ascii="黑体" w:eastAsia="黑体" w:hAnsi="黑体" w:hint="eastAsia"/>
          <w:b/>
          <w:sz w:val="24"/>
        </w:rPr>
        <w:t xml:space="preserve">. </w:t>
      </w:r>
      <w:r>
        <w:rPr>
          <w:rFonts w:ascii="黑体" w:eastAsia="黑体" w:hAnsi="黑体" w:hint="eastAsia"/>
          <w:b/>
          <w:sz w:val="24"/>
        </w:rPr>
        <w:t>vim的三个模式</w:t>
      </w:r>
    </w:p>
    <w:p w14:paraId="3584C44F" w14:textId="77777777" w:rsidR="00DA1888" w:rsidRPr="00DA1888" w:rsidRDefault="00DA1888" w:rsidP="00D30F1C">
      <w:pPr>
        <w:rPr>
          <w:rFonts w:ascii="黑体" w:eastAsia="黑体" w:hAnsi="黑体"/>
          <w:sz w:val="24"/>
        </w:rPr>
      </w:pPr>
      <w:r>
        <w:rPr>
          <w:rFonts w:ascii="黑体" w:eastAsia="黑体" w:hAnsi="黑体" w:hint="eastAsia"/>
          <w:sz w:val="24"/>
        </w:rPr>
        <w:t>命令模式、插入模式、末行模式</w:t>
      </w:r>
    </w:p>
    <w:p w14:paraId="416BE54A" w14:textId="77777777" w:rsidR="00DA1888" w:rsidRDefault="00DA1888" w:rsidP="00D30F1C">
      <w:pPr>
        <w:rPr>
          <w:rFonts w:ascii="黑体" w:eastAsia="黑体" w:hAnsi="黑体"/>
          <w:sz w:val="24"/>
        </w:rPr>
      </w:pPr>
    </w:p>
    <w:p w14:paraId="63481282" w14:textId="77777777" w:rsidR="00B977A6" w:rsidRPr="00D30F1C" w:rsidRDefault="00B977A6" w:rsidP="00B977A6">
      <w:pPr>
        <w:outlineLvl w:val="1"/>
        <w:rPr>
          <w:rFonts w:ascii="黑体" w:eastAsia="黑体" w:hAnsi="黑体"/>
          <w:b/>
          <w:sz w:val="24"/>
        </w:rPr>
      </w:pPr>
      <w:r>
        <w:rPr>
          <w:rFonts w:ascii="黑体" w:eastAsia="黑体" w:hAnsi="黑体" w:hint="eastAsia"/>
          <w:b/>
          <w:sz w:val="24"/>
        </w:rPr>
        <w:t>0</w:t>
      </w:r>
      <w:r>
        <w:rPr>
          <w:rFonts w:ascii="黑体" w:eastAsia="黑体" w:hAnsi="黑体"/>
          <w:b/>
          <w:sz w:val="24"/>
        </w:rPr>
        <w:t>6</w:t>
      </w:r>
      <w:r w:rsidRPr="00D30F1C">
        <w:rPr>
          <w:rFonts w:ascii="黑体" w:eastAsia="黑体" w:hAnsi="黑体" w:hint="eastAsia"/>
          <w:b/>
          <w:sz w:val="24"/>
        </w:rPr>
        <w:t xml:space="preserve">. </w:t>
      </w:r>
      <w:r>
        <w:rPr>
          <w:rFonts w:ascii="黑体" w:eastAsia="黑体" w:hAnsi="黑体" w:hint="eastAsia"/>
          <w:b/>
          <w:sz w:val="24"/>
        </w:rPr>
        <w:t>Linux默认解释器程序</w:t>
      </w:r>
    </w:p>
    <w:p w14:paraId="5EFB0221" w14:textId="77777777" w:rsidR="00B977A6" w:rsidRDefault="00B977A6" w:rsidP="00D30F1C">
      <w:pPr>
        <w:rPr>
          <w:rFonts w:ascii="黑体" w:eastAsia="黑体" w:hAnsi="黑体"/>
          <w:sz w:val="24"/>
        </w:rPr>
      </w:pPr>
      <w:r>
        <w:rPr>
          <w:rFonts w:ascii="黑体" w:eastAsia="黑体" w:hAnsi="黑体" w:hint="eastAsia"/>
          <w:sz w:val="24"/>
        </w:rPr>
        <w:t>/</w:t>
      </w:r>
      <w:r>
        <w:rPr>
          <w:rFonts w:ascii="黑体" w:eastAsia="黑体" w:hAnsi="黑体"/>
          <w:sz w:val="24"/>
        </w:rPr>
        <w:t>bin/bash</w:t>
      </w:r>
    </w:p>
    <w:p w14:paraId="5E8DA452" w14:textId="77777777" w:rsidR="00B977A6" w:rsidRPr="00DA1888" w:rsidRDefault="00B977A6" w:rsidP="00D30F1C">
      <w:pPr>
        <w:rPr>
          <w:rFonts w:ascii="黑体" w:eastAsia="黑体" w:hAnsi="黑体"/>
          <w:sz w:val="24"/>
        </w:rPr>
      </w:pPr>
    </w:p>
    <w:p w14:paraId="7AE5D30C" w14:textId="77777777" w:rsidR="00D30F1C" w:rsidRPr="00D30F1C" w:rsidRDefault="00D30F1C" w:rsidP="00D30F1C">
      <w:pPr>
        <w:outlineLvl w:val="1"/>
        <w:rPr>
          <w:rFonts w:ascii="黑体" w:eastAsia="黑体" w:hAnsi="黑体"/>
          <w:b/>
          <w:sz w:val="24"/>
        </w:rPr>
      </w:pPr>
      <w:r w:rsidRPr="00D30F1C">
        <w:rPr>
          <w:rFonts w:ascii="黑体" w:eastAsia="黑体" w:hAnsi="黑体" w:hint="eastAsia"/>
          <w:b/>
          <w:sz w:val="24"/>
        </w:rPr>
        <w:t>0</w:t>
      </w:r>
      <w:r w:rsidR="007E0256">
        <w:rPr>
          <w:rFonts w:ascii="黑体" w:eastAsia="黑体" w:hAnsi="黑体"/>
          <w:b/>
          <w:sz w:val="24"/>
        </w:rPr>
        <w:t>7</w:t>
      </w:r>
      <w:r w:rsidRPr="00D30F1C">
        <w:rPr>
          <w:rFonts w:ascii="黑体" w:eastAsia="黑体" w:hAnsi="黑体" w:hint="eastAsia"/>
          <w:b/>
          <w:sz w:val="24"/>
        </w:rPr>
        <w:t>. 通配符 *、?、[]、{}的作用</w:t>
      </w:r>
    </w:p>
    <w:p w14:paraId="5DDE7DD3" w14:textId="77777777" w:rsidR="00D30F1C" w:rsidRPr="00D30F1C" w:rsidRDefault="00D30F1C" w:rsidP="00D30F1C">
      <w:pPr>
        <w:rPr>
          <w:rFonts w:ascii="黑体" w:eastAsia="黑体" w:hAnsi="黑体"/>
          <w:sz w:val="24"/>
        </w:rPr>
      </w:pPr>
      <w:r w:rsidRPr="00D30F1C">
        <w:rPr>
          <w:rFonts w:ascii="黑体" w:eastAsia="黑体" w:hAnsi="黑体" w:hint="eastAsia"/>
          <w:sz w:val="24"/>
        </w:rPr>
        <w:t>*：任意多个任意字符</w:t>
      </w:r>
    </w:p>
    <w:p w14:paraId="3B8DFB44" w14:textId="77777777" w:rsidR="00D30F1C" w:rsidRPr="00D30F1C" w:rsidRDefault="00D30F1C" w:rsidP="00D30F1C">
      <w:pPr>
        <w:rPr>
          <w:rFonts w:ascii="黑体" w:eastAsia="黑体" w:hAnsi="黑体"/>
          <w:sz w:val="24"/>
        </w:rPr>
      </w:pPr>
      <w:r w:rsidRPr="00D30F1C">
        <w:rPr>
          <w:rFonts w:ascii="黑体" w:eastAsia="黑体" w:hAnsi="黑体" w:hint="eastAsia"/>
          <w:sz w:val="24"/>
        </w:rPr>
        <w:t>?：单个字符</w:t>
      </w:r>
    </w:p>
    <w:p w14:paraId="50ED43F5" w14:textId="77777777" w:rsidR="00D30F1C" w:rsidRPr="00D30F1C" w:rsidRDefault="00D30F1C" w:rsidP="00D30F1C">
      <w:pPr>
        <w:rPr>
          <w:rFonts w:ascii="黑体" w:eastAsia="黑体" w:hAnsi="黑体"/>
          <w:sz w:val="24"/>
        </w:rPr>
      </w:pPr>
      <w:r w:rsidRPr="00D30F1C">
        <w:rPr>
          <w:rFonts w:ascii="黑体" w:eastAsia="黑体" w:hAnsi="黑体" w:hint="eastAsia"/>
          <w:sz w:val="24"/>
        </w:rPr>
        <w:t>[a-z]：多个字符或连续范围中的一个，若无则忽略</w:t>
      </w:r>
    </w:p>
    <w:p w14:paraId="3954E931" w14:textId="77777777" w:rsidR="00D30F1C" w:rsidRPr="00D30F1C" w:rsidRDefault="00D30F1C" w:rsidP="00D30F1C">
      <w:pPr>
        <w:rPr>
          <w:rFonts w:ascii="黑体" w:eastAsia="黑体" w:hAnsi="黑体"/>
          <w:sz w:val="24"/>
        </w:rPr>
      </w:pPr>
      <w:r w:rsidRPr="00D30F1C">
        <w:rPr>
          <w:rFonts w:ascii="黑体" w:eastAsia="黑体" w:hAnsi="黑体" w:hint="eastAsia"/>
          <w:sz w:val="24"/>
        </w:rPr>
        <w:t>{a,min,xy}：多组不同的字符串，全匹配</w:t>
      </w:r>
    </w:p>
    <w:p w14:paraId="0982D8D1" w14:textId="77777777" w:rsidR="00D30F1C" w:rsidRDefault="00D30F1C" w:rsidP="00D30F1C">
      <w:pPr>
        <w:rPr>
          <w:rFonts w:ascii="黑体" w:eastAsia="黑体" w:hAnsi="黑体"/>
          <w:sz w:val="24"/>
        </w:rPr>
      </w:pPr>
    </w:p>
    <w:p w14:paraId="7BC47F7F" w14:textId="77777777" w:rsidR="00FF02A9" w:rsidRPr="00D30F1C" w:rsidRDefault="00FF02A9" w:rsidP="00FF02A9">
      <w:pPr>
        <w:outlineLvl w:val="1"/>
        <w:rPr>
          <w:rFonts w:ascii="黑体" w:eastAsia="黑体" w:hAnsi="黑体"/>
          <w:b/>
          <w:sz w:val="24"/>
        </w:rPr>
      </w:pPr>
      <w:r w:rsidRPr="00D30F1C">
        <w:rPr>
          <w:rFonts w:ascii="黑体" w:eastAsia="黑体" w:hAnsi="黑体" w:hint="eastAsia"/>
          <w:b/>
          <w:sz w:val="24"/>
        </w:rPr>
        <w:t>0</w:t>
      </w:r>
      <w:r>
        <w:rPr>
          <w:rFonts w:ascii="黑体" w:eastAsia="黑体" w:hAnsi="黑体"/>
          <w:b/>
          <w:sz w:val="24"/>
        </w:rPr>
        <w:t>8</w:t>
      </w:r>
      <w:r w:rsidRPr="00D30F1C">
        <w:rPr>
          <w:rFonts w:ascii="黑体" w:eastAsia="黑体" w:hAnsi="黑体" w:hint="eastAsia"/>
          <w:b/>
          <w:sz w:val="24"/>
        </w:rPr>
        <w:t>. 红帽系列Linux</w:t>
      </w:r>
      <w:r>
        <w:rPr>
          <w:rFonts w:ascii="黑体" w:eastAsia="黑体" w:hAnsi="黑体" w:hint="eastAsia"/>
          <w:b/>
          <w:sz w:val="24"/>
        </w:rPr>
        <w:t>查询已安装的所有rpm软件</w:t>
      </w:r>
    </w:p>
    <w:p w14:paraId="3C5C2678" w14:textId="77777777" w:rsidR="00D30F1C" w:rsidRPr="006C27CE" w:rsidRDefault="006C27CE" w:rsidP="006C27CE">
      <w:pPr>
        <w:pStyle w:val="a3"/>
        <w:spacing w:before="156" w:after="156"/>
        <w:ind w:firstLineChars="0" w:firstLine="0"/>
        <w:rPr>
          <w:rFonts w:ascii="黑体" w:eastAsia="黑体" w:hAnsi="黑体"/>
          <w:sz w:val="21"/>
          <w:szCs w:val="18"/>
        </w:rPr>
      </w:pPr>
      <w:r w:rsidRPr="006C27CE">
        <w:rPr>
          <w:rFonts w:ascii="黑体" w:eastAsia="黑体" w:hAnsi="黑体"/>
          <w:sz w:val="21"/>
          <w:szCs w:val="18"/>
        </w:rPr>
        <w:t xml:space="preserve">rpm  </w:t>
      </w:r>
      <w:r w:rsidRPr="006C27CE">
        <w:rPr>
          <w:rFonts w:ascii="黑体" w:eastAsia="黑体" w:hAnsi="黑体" w:hint="eastAsia"/>
          <w:sz w:val="21"/>
          <w:szCs w:val="18"/>
        </w:rPr>
        <w:t>-</w:t>
      </w:r>
      <w:r w:rsidRPr="006C27CE">
        <w:rPr>
          <w:rFonts w:ascii="黑体" w:eastAsia="黑体" w:hAnsi="黑体"/>
          <w:sz w:val="21"/>
          <w:szCs w:val="18"/>
        </w:rPr>
        <w:t>qa</w:t>
      </w:r>
    </w:p>
    <w:p w14:paraId="363CA2D6" w14:textId="77777777" w:rsidR="00FF02A9" w:rsidRPr="00D30F1C" w:rsidRDefault="00FF02A9" w:rsidP="00D30F1C">
      <w:pPr>
        <w:rPr>
          <w:rFonts w:ascii="黑体" w:eastAsia="黑体" w:hAnsi="黑体"/>
          <w:sz w:val="24"/>
        </w:rPr>
      </w:pPr>
    </w:p>
    <w:p w14:paraId="4F3FAC08" w14:textId="77777777" w:rsidR="00D30F1C" w:rsidRPr="00D30F1C" w:rsidRDefault="00D30F1C" w:rsidP="00D30F1C">
      <w:pPr>
        <w:outlineLvl w:val="1"/>
        <w:rPr>
          <w:rFonts w:ascii="黑体" w:eastAsia="黑体" w:hAnsi="黑体"/>
          <w:b/>
          <w:sz w:val="24"/>
        </w:rPr>
      </w:pPr>
      <w:r w:rsidRPr="00D30F1C">
        <w:rPr>
          <w:rFonts w:ascii="黑体" w:eastAsia="黑体" w:hAnsi="黑体" w:hint="eastAsia"/>
          <w:b/>
          <w:sz w:val="24"/>
        </w:rPr>
        <w:t>0</w:t>
      </w:r>
      <w:r w:rsidR="00E074EC">
        <w:rPr>
          <w:rFonts w:ascii="黑体" w:eastAsia="黑体" w:hAnsi="黑体"/>
          <w:b/>
          <w:sz w:val="24"/>
        </w:rPr>
        <w:t>9</w:t>
      </w:r>
      <w:r w:rsidRPr="00D30F1C">
        <w:rPr>
          <w:rFonts w:ascii="黑体" w:eastAsia="黑体" w:hAnsi="黑体" w:hint="eastAsia"/>
          <w:b/>
          <w:sz w:val="24"/>
        </w:rPr>
        <w:t>. 为红帽系列Linux主机指定可用的yum软件源</w:t>
      </w:r>
    </w:p>
    <w:p w14:paraId="58B782E6" w14:textId="77777777" w:rsidR="00D30F1C" w:rsidRPr="00D30F1C" w:rsidRDefault="00D30F1C" w:rsidP="00D30F1C">
      <w:pPr>
        <w:pStyle w:val="a3"/>
        <w:spacing w:before="156" w:after="156"/>
        <w:ind w:firstLineChars="0" w:firstLine="0"/>
        <w:rPr>
          <w:rFonts w:ascii="黑体" w:eastAsia="黑体" w:hAnsi="黑体"/>
          <w:sz w:val="21"/>
          <w:szCs w:val="18"/>
        </w:rPr>
      </w:pPr>
      <w:r w:rsidRPr="00D30F1C">
        <w:rPr>
          <w:rFonts w:ascii="黑体" w:eastAsia="黑体" w:hAnsi="黑体" w:hint="eastAsia"/>
          <w:sz w:val="21"/>
          <w:szCs w:val="18"/>
        </w:rPr>
        <w:t># vim  /etc/yum.repos.d/文件名.repo</w:t>
      </w:r>
    </w:p>
    <w:p w14:paraId="1325A326" w14:textId="77777777" w:rsidR="00D30F1C" w:rsidRPr="00D30F1C" w:rsidRDefault="00D30F1C" w:rsidP="00D30F1C">
      <w:pPr>
        <w:pStyle w:val="a3"/>
        <w:spacing w:before="156" w:after="156"/>
        <w:ind w:firstLineChars="0" w:firstLine="0"/>
        <w:rPr>
          <w:rFonts w:ascii="黑体" w:eastAsia="黑体" w:hAnsi="黑体"/>
          <w:sz w:val="21"/>
          <w:szCs w:val="18"/>
        </w:rPr>
      </w:pPr>
      <w:r w:rsidRPr="00D30F1C">
        <w:rPr>
          <w:rFonts w:ascii="黑体" w:eastAsia="黑体" w:hAnsi="黑体" w:hint="eastAsia"/>
          <w:sz w:val="21"/>
          <w:szCs w:val="18"/>
        </w:rPr>
        <w:t>[仓库id]</w:t>
      </w:r>
    </w:p>
    <w:p w14:paraId="25F0AA5E" w14:textId="77777777" w:rsidR="00D30F1C" w:rsidRPr="00D30F1C" w:rsidRDefault="00D30F1C" w:rsidP="00D30F1C">
      <w:pPr>
        <w:pStyle w:val="a3"/>
        <w:spacing w:before="156" w:after="156"/>
        <w:ind w:firstLineChars="0" w:firstLine="0"/>
        <w:rPr>
          <w:rFonts w:ascii="黑体" w:eastAsia="黑体" w:hAnsi="黑体"/>
          <w:sz w:val="21"/>
          <w:szCs w:val="18"/>
        </w:rPr>
      </w:pPr>
      <w:r w:rsidRPr="00D30F1C">
        <w:rPr>
          <w:rFonts w:ascii="黑体" w:eastAsia="黑体" w:hAnsi="黑体" w:hint="eastAsia"/>
          <w:sz w:val="21"/>
          <w:szCs w:val="18"/>
        </w:rPr>
        <w:t>name = 仓库描述文字</w:t>
      </w:r>
    </w:p>
    <w:p w14:paraId="1CC4AF84" w14:textId="44B65352" w:rsidR="00D30F1C" w:rsidRDefault="00D30F1C" w:rsidP="00D30F1C">
      <w:pPr>
        <w:pStyle w:val="a3"/>
        <w:spacing w:before="156" w:after="156"/>
        <w:ind w:firstLineChars="0" w:firstLine="0"/>
        <w:rPr>
          <w:rFonts w:ascii="黑体" w:eastAsia="黑体" w:hAnsi="黑体"/>
          <w:sz w:val="21"/>
          <w:szCs w:val="18"/>
        </w:rPr>
      </w:pPr>
      <w:r w:rsidRPr="00D30F1C">
        <w:rPr>
          <w:rFonts w:ascii="黑体" w:eastAsia="黑体" w:hAnsi="黑体" w:hint="eastAsia"/>
          <w:sz w:val="21"/>
          <w:szCs w:val="18"/>
        </w:rPr>
        <w:t>baseurl = 仓库的访问地址</w:t>
      </w:r>
    </w:p>
    <w:p w14:paraId="21A743A9" w14:textId="117F29C4" w:rsidR="00D44E0E" w:rsidRPr="00D44E0E" w:rsidRDefault="00D44E0E" w:rsidP="00D30F1C">
      <w:pPr>
        <w:pStyle w:val="a3"/>
        <w:spacing w:before="156" w:after="156"/>
        <w:ind w:firstLineChars="0" w:firstLine="0"/>
        <w:rPr>
          <w:rFonts w:ascii="黑体" w:eastAsia="黑体" w:hAnsi="黑体" w:hint="eastAsia"/>
          <w:sz w:val="21"/>
          <w:szCs w:val="18"/>
        </w:rPr>
      </w:pPr>
      <w:r>
        <w:rPr>
          <w:rFonts w:ascii="黑体" w:eastAsia="黑体" w:hAnsi="黑体" w:hint="eastAsia"/>
          <w:sz w:val="21"/>
          <w:szCs w:val="18"/>
        </w:rPr>
        <w:t>enabled</w:t>
      </w:r>
      <w:r>
        <w:rPr>
          <w:rFonts w:ascii="黑体" w:eastAsia="黑体" w:hAnsi="黑体"/>
          <w:sz w:val="21"/>
          <w:szCs w:val="18"/>
        </w:rPr>
        <w:t xml:space="preserve"> </w:t>
      </w:r>
      <w:r>
        <w:rPr>
          <w:rFonts w:ascii="黑体" w:eastAsia="黑体" w:hAnsi="黑体" w:hint="eastAsia"/>
          <w:sz w:val="21"/>
          <w:szCs w:val="18"/>
        </w:rPr>
        <w:t>=</w:t>
      </w:r>
      <w:r>
        <w:rPr>
          <w:rFonts w:ascii="黑体" w:eastAsia="黑体" w:hAnsi="黑体"/>
          <w:sz w:val="21"/>
          <w:szCs w:val="18"/>
        </w:rPr>
        <w:t xml:space="preserve"> 1</w:t>
      </w:r>
    </w:p>
    <w:p w14:paraId="408E2CDA" w14:textId="77777777" w:rsidR="00D30F1C" w:rsidRPr="00D30F1C" w:rsidRDefault="00D30F1C" w:rsidP="00D30F1C">
      <w:pPr>
        <w:pStyle w:val="a3"/>
        <w:spacing w:before="156" w:after="156"/>
        <w:ind w:firstLineChars="0" w:firstLine="0"/>
        <w:rPr>
          <w:rFonts w:ascii="黑体" w:eastAsia="黑体" w:hAnsi="黑体"/>
          <w:sz w:val="21"/>
          <w:szCs w:val="18"/>
        </w:rPr>
      </w:pPr>
      <w:r w:rsidRPr="00D30F1C">
        <w:rPr>
          <w:rFonts w:ascii="黑体" w:eastAsia="黑体" w:hAnsi="黑体"/>
          <w:sz w:val="21"/>
          <w:szCs w:val="18"/>
        </w:rPr>
        <w:t>gpgcheck = 0</w:t>
      </w:r>
    </w:p>
    <w:p w14:paraId="295B6F21" w14:textId="77777777" w:rsidR="00D30F1C" w:rsidRPr="00D30F1C" w:rsidRDefault="00D30F1C" w:rsidP="00D30F1C">
      <w:pPr>
        <w:rPr>
          <w:rFonts w:ascii="黑体" w:eastAsia="黑体" w:hAnsi="黑体"/>
          <w:sz w:val="24"/>
        </w:rPr>
      </w:pPr>
    </w:p>
    <w:p w14:paraId="33C306DA" w14:textId="77777777" w:rsidR="00D30F1C" w:rsidRPr="00D30F1C" w:rsidRDefault="00F52882" w:rsidP="00D30F1C">
      <w:pPr>
        <w:outlineLvl w:val="1"/>
        <w:rPr>
          <w:rFonts w:ascii="黑体" w:eastAsia="黑体" w:hAnsi="黑体"/>
          <w:b/>
          <w:sz w:val="24"/>
        </w:rPr>
      </w:pPr>
      <w:r>
        <w:rPr>
          <w:rFonts w:ascii="黑体" w:eastAsia="黑体" w:hAnsi="黑体"/>
          <w:b/>
          <w:sz w:val="24"/>
        </w:rPr>
        <w:t>10</w:t>
      </w:r>
      <w:r w:rsidR="000629CC">
        <w:rPr>
          <w:rFonts w:ascii="黑体" w:eastAsia="黑体" w:hAnsi="黑体" w:hint="eastAsia"/>
          <w:b/>
          <w:sz w:val="24"/>
        </w:rPr>
        <w:t>. 普通的系统用户账号</w:t>
      </w:r>
    </w:p>
    <w:p w14:paraId="5BEAA612" w14:textId="77777777" w:rsidR="00D30F1C" w:rsidRPr="00D30F1C" w:rsidRDefault="00D30F1C" w:rsidP="00D30F1C">
      <w:pPr>
        <w:rPr>
          <w:rFonts w:ascii="黑体" w:eastAsia="黑体" w:hAnsi="黑体"/>
          <w:sz w:val="24"/>
        </w:rPr>
      </w:pPr>
      <w:r w:rsidRPr="00D30F1C">
        <w:rPr>
          <w:rFonts w:ascii="黑体" w:eastAsia="黑体" w:hAnsi="黑体" w:hint="eastAsia"/>
          <w:sz w:val="24"/>
        </w:rPr>
        <w:t>普通系统用户：属于本地账号，其登录名、密码存放在本系统的/etc/passwd、/etc/shadow等文件中</w:t>
      </w:r>
    </w:p>
    <w:p w14:paraId="53F1E850" w14:textId="77777777" w:rsidR="00D30F1C" w:rsidRDefault="00D30F1C" w:rsidP="00D30F1C">
      <w:pPr>
        <w:rPr>
          <w:rFonts w:ascii="黑体" w:eastAsia="黑体" w:hAnsi="黑体"/>
          <w:sz w:val="24"/>
        </w:rPr>
      </w:pPr>
    </w:p>
    <w:p w14:paraId="026A34DC" w14:textId="77777777" w:rsidR="009F5C11" w:rsidRPr="00D30F1C" w:rsidRDefault="009F5C11" w:rsidP="009F5C11">
      <w:pPr>
        <w:outlineLvl w:val="1"/>
        <w:rPr>
          <w:rFonts w:ascii="黑体" w:eastAsia="黑体" w:hAnsi="黑体"/>
          <w:b/>
          <w:sz w:val="24"/>
        </w:rPr>
      </w:pPr>
      <w:r>
        <w:rPr>
          <w:rFonts w:ascii="黑体" w:eastAsia="黑体" w:hAnsi="黑体"/>
          <w:b/>
          <w:sz w:val="24"/>
        </w:rPr>
        <w:t>11</w:t>
      </w:r>
      <w:r>
        <w:rPr>
          <w:rFonts w:ascii="黑体" w:eastAsia="黑体" w:hAnsi="黑体" w:hint="eastAsia"/>
          <w:b/>
          <w:sz w:val="24"/>
        </w:rPr>
        <w:t xml:space="preserve">. </w:t>
      </w:r>
      <w:r w:rsidR="00084BC9">
        <w:rPr>
          <w:rFonts w:ascii="黑体" w:eastAsia="黑体" w:hAnsi="黑体" w:hint="eastAsia"/>
          <w:b/>
          <w:sz w:val="24"/>
        </w:rPr>
        <w:t>/</w:t>
      </w:r>
      <w:r w:rsidR="00084BC9">
        <w:rPr>
          <w:rFonts w:ascii="黑体" w:eastAsia="黑体" w:hAnsi="黑体"/>
          <w:b/>
          <w:sz w:val="24"/>
        </w:rPr>
        <w:t>etc/passwd</w:t>
      </w:r>
      <w:r w:rsidR="00395EF1">
        <w:rPr>
          <w:rFonts w:ascii="黑体" w:eastAsia="黑体" w:hAnsi="黑体"/>
          <w:b/>
          <w:sz w:val="24"/>
        </w:rPr>
        <w:t>七个字段</w:t>
      </w:r>
    </w:p>
    <w:p w14:paraId="3F7A8FB3" w14:textId="77777777" w:rsidR="009F5C11" w:rsidRDefault="00395EF1" w:rsidP="00D30F1C">
      <w:pPr>
        <w:rPr>
          <w:rFonts w:ascii="黑体" w:eastAsia="黑体" w:hAnsi="黑体"/>
          <w:sz w:val="24"/>
        </w:rPr>
      </w:pPr>
      <w:r>
        <w:rPr>
          <w:rFonts w:ascii="黑体" w:eastAsia="黑体" w:hAnsi="黑体"/>
          <w:sz w:val="24"/>
        </w:rPr>
        <w:t>用户名</w:t>
      </w:r>
      <w:r>
        <w:rPr>
          <w:rFonts w:ascii="黑体" w:eastAsia="黑体" w:hAnsi="黑体" w:hint="eastAsia"/>
          <w:sz w:val="24"/>
        </w:rPr>
        <w:t>:</w:t>
      </w:r>
      <w:r>
        <w:rPr>
          <w:rFonts w:ascii="黑体" w:eastAsia="黑体" w:hAnsi="黑体"/>
          <w:sz w:val="24"/>
        </w:rPr>
        <w:t>密码占位符X</w:t>
      </w:r>
      <w:r>
        <w:rPr>
          <w:rFonts w:ascii="黑体" w:eastAsia="黑体" w:hAnsi="黑体" w:hint="eastAsia"/>
          <w:sz w:val="24"/>
        </w:rPr>
        <w:t>：</w:t>
      </w:r>
      <w:r>
        <w:rPr>
          <w:rFonts w:ascii="黑体" w:eastAsia="黑体" w:hAnsi="黑体"/>
          <w:sz w:val="24"/>
        </w:rPr>
        <w:t>UID</w:t>
      </w:r>
      <w:r>
        <w:rPr>
          <w:rFonts w:ascii="黑体" w:eastAsia="黑体" w:hAnsi="黑体" w:hint="eastAsia"/>
          <w:sz w:val="24"/>
        </w:rPr>
        <w:t>：</w:t>
      </w:r>
      <w:r>
        <w:rPr>
          <w:rFonts w:ascii="黑体" w:eastAsia="黑体" w:hAnsi="黑体"/>
          <w:sz w:val="24"/>
        </w:rPr>
        <w:t>基本组GID</w:t>
      </w:r>
      <w:r>
        <w:rPr>
          <w:rFonts w:ascii="黑体" w:eastAsia="黑体" w:hAnsi="黑体" w:hint="eastAsia"/>
          <w:sz w:val="24"/>
        </w:rPr>
        <w:t>：</w:t>
      </w:r>
      <w:r>
        <w:rPr>
          <w:rFonts w:ascii="黑体" w:eastAsia="黑体" w:hAnsi="黑体"/>
          <w:sz w:val="24"/>
        </w:rPr>
        <w:t>用户描述信息</w:t>
      </w:r>
      <w:r>
        <w:rPr>
          <w:rFonts w:ascii="黑体" w:eastAsia="黑体" w:hAnsi="黑体" w:hint="eastAsia"/>
          <w:sz w:val="24"/>
        </w:rPr>
        <w:t>：</w:t>
      </w:r>
      <w:r>
        <w:rPr>
          <w:rFonts w:ascii="黑体" w:eastAsia="黑体" w:hAnsi="黑体"/>
          <w:sz w:val="24"/>
        </w:rPr>
        <w:t>家目录</w:t>
      </w:r>
      <w:r>
        <w:rPr>
          <w:rFonts w:ascii="黑体" w:eastAsia="黑体" w:hAnsi="黑体" w:hint="eastAsia"/>
          <w:sz w:val="24"/>
        </w:rPr>
        <w:t>：</w:t>
      </w:r>
      <w:r>
        <w:rPr>
          <w:rFonts w:ascii="黑体" w:eastAsia="黑体" w:hAnsi="黑体"/>
          <w:sz w:val="24"/>
        </w:rPr>
        <w:t>登录系统解释器</w:t>
      </w:r>
    </w:p>
    <w:p w14:paraId="5BE78D36" w14:textId="77777777" w:rsidR="009F5C11" w:rsidRDefault="009F5C11" w:rsidP="00D30F1C">
      <w:pPr>
        <w:rPr>
          <w:rFonts w:ascii="黑体" w:eastAsia="黑体" w:hAnsi="黑体"/>
          <w:sz w:val="24"/>
        </w:rPr>
      </w:pPr>
    </w:p>
    <w:p w14:paraId="5D213086" w14:textId="77777777" w:rsidR="00E777F3" w:rsidRPr="00D30F1C" w:rsidRDefault="00E777F3" w:rsidP="00E777F3">
      <w:pPr>
        <w:outlineLvl w:val="1"/>
        <w:rPr>
          <w:rFonts w:ascii="黑体" w:eastAsia="黑体" w:hAnsi="黑体"/>
          <w:b/>
          <w:sz w:val="24"/>
        </w:rPr>
      </w:pPr>
      <w:r>
        <w:rPr>
          <w:rFonts w:ascii="黑体" w:eastAsia="黑体" w:hAnsi="黑体"/>
          <w:b/>
          <w:sz w:val="24"/>
        </w:rPr>
        <w:t>12</w:t>
      </w:r>
      <w:r w:rsidRPr="00D30F1C">
        <w:rPr>
          <w:rFonts w:ascii="黑体" w:eastAsia="黑体" w:hAnsi="黑体" w:hint="eastAsia"/>
          <w:b/>
          <w:sz w:val="24"/>
        </w:rPr>
        <w:t>. 命令别名的作用，设置永久有效的命令别名</w:t>
      </w:r>
    </w:p>
    <w:p w14:paraId="5D4F71B3" w14:textId="77777777" w:rsidR="00E777F3" w:rsidRPr="00D30F1C" w:rsidRDefault="00E777F3" w:rsidP="00E777F3">
      <w:pPr>
        <w:rPr>
          <w:rFonts w:ascii="黑体" w:eastAsia="黑体" w:hAnsi="黑体"/>
          <w:sz w:val="24"/>
        </w:rPr>
      </w:pPr>
      <w:r w:rsidRPr="00D30F1C">
        <w:rPr>
          <w:rFonts w:ascii="黑体" w:eastAsia="黑体" w:hAnsi="黑体" w:hint="eastAsia"/>
          <w:sz w:val="24"/>
        </w:rPr>
        <w:t>别名的作用：为需要频繁使用而又冗长的命令行建立一个更短、更好记的命令字</w:t>
      </w:r>
    </w:p>
    <w:p w14:paraId="4BC9C4E1" w14:textId="77777777" w:rsidR="00E777F3" w:rsidRPr="00D30F1C" w:rsidRDefault="00E777F3" w:rsidP="00E777F3">
      <w:pPr>
        <w:pStyle w:val="a3"/>
        <w:spacing w:before="156" w:after="156"/>
        <w:ind w:firstLineChars="0" w:firstLine="0"/>
        <w:rPr>
          <w:rFonts w:ascii="黑体" w:eastAsia="黑体" w:hAnsi="黑体"/>
          <w:sz w:val="21"/>
          <w:szCs w:val="18"/>
        </w:rPr>
      </w:pPr>
      <w:r w:rsidRPr="00D30F1C">
        <w:rPr>
          <w:rFonts w:ascii="黑体" w:eastAsia="黑体" w:hAnsi="黑体"/>
          <w:sz w:val="21"/>
          <w:szCs w:val="18"/>
        </w:rPr>
        <w:t># vim  /etc/bashrc</w:t>
      </w:r>
    </w:p>
    <w:p w14:paraId="1692D850" w14:textId="77777777" w:rsidR="00E777F3" w:rsidRPr="00D30F1C" w:rsidRDefault="00E777F3" w:rsidP="00E777F3">
      <w:pPr>
        <w:pStyle w:val="a3"/>
        <w:spacing w:before="156" w:after="156"/>
        <w:ind w:firstLineChars="0" w:firstLine="0"/>
        <w:rPr>
          <w:rFonts w:ascii="黑体" w:eastAsia="黑体" w:hAnsi="黑体"/>
          <w:sz w:val="21"/>
          <w:szCs w:val="18"/>
        </w:rPr>
      </w:pPr>
      <w:r w:rsidRPr="00D30F1C">
        <w:rPr>
          <w:rFonts w:ascii="黑体" w:eastAsia="黑体" w:hAnsi="黑体" w:hint="eastAsia"/>
          <w:sz w:val="21"/>
          <w:szCs w:val="18"/>
        </w:rPr>
        <w:t>alias  别名='实际命令行'</w:t>
      </w:r>
    </w:p>
    <w:p w14:paraId="1A81301C" w14:textId="77777777" w:rsidR="0081448D" w:rsidRDefault="0081448D" w:rsidP="00D30F1C">
      <w:pPr>
        <w:rPr>
          <w:rFonts w:ascii="黑体" w:eastAsia="黑体" w:hAnsi="黑体"/>
          <w:sz w:val="24"/>
        </w:rPr>
      </w:pPr>
    </w:p>
    <w:p w14:paraId="691F5ABE" w14:textId="77777777" w:rsidR="00E777F3" w:rsidRPr="00D30F1C" w:rsidRDefault="00E777F3" w:rsidP="00D30F1C">
      <w:pPr>
        <w:rPr>
          <w:rFonts w:ascii="黑体" w:eastAsia="黑体" w:hAnsi="黑体"/>
          <w:sz w:val="24"/>
        </w:rPr>
      </w:pPr>
    </w:p>
    <w:p w14:paraId="72E90A2E" w14:textId="77777777" w:rsidR="00D30F1C" w:rsidRPr="00D30F1C" w:rsidRDefault="00E85E4A" w:rsidP="00D30F1C">
      <w:pPr>
        <w:outlineLvl w:val="1"/>
        <w:rPr>
          <w:rFonts w:ascii="黑体" w:eastAsia="黑体" w:hAnsi="黑体"/>
          <w:b/>
          <w:sz w:val="24"/>
        </w:rPr>
      </w:pPr>
      <w:r>
        <w:rPr>
          <w:rFonts w:ascii="黑体" w:eastAsia="黑体" w:hAnsi="黑体"/>
          <w:b/>
          <w:sz w:val="24"/>
        </w:rPr>
        <w:t>13</w:t>
      </w:r>
      <w:r w:rsidR="00D30F1C" w:rsidRPr="00D30F1C">
        <w:rPr>
          <w:rFonts w:ascii="黑体" w:eastAsia="黑体" w:hAnsi="黑体" w:hint="eastAsia"/>
          <w:b/>
          <w:sz w:val="24"/>
        </w:rPr>
        <w:t>. 使用crontab编辑计划任务时，每一条任务记录的格式组成</w:t>
      </w:r>
    </w:p>
    <w:p w14:paraId="71387AC6" w14:textId="77777777" w:rsidR="00D30F1C" w:rsidRPr="00D30F1C" w:rsidRDefault="00D30F1C" w:rsidP="00D30F1C">
      <w:pPr>
        <w:pStyle w:val="a3"/>
        <w:spacing w:before="156" w:after="156"/>
        <w:ind w:firstLineChars="0" w:firstLine="0"/>
        <w:rPr>
          <w:rFonts w:ascii="黑体" w:eastAsia="黑体" w:hAnsi="黑体"/>
          <w:sz w:val="21"/>
          <w:szCs w:val="18"/>
        </w:rPr>
      </w:pPr>
      <w:r w:rsidRPr="00D30F1C">
        <w:rPr>
          <w:rFonts w:ascii="黑体" w:eastAsia="黑体" w:hAnsi="黑体" w:hint="eastAsia"/>
          <w:sz w:val="21"/>
          <w:szCs w:val="18"/>
        </w:rPr>
        <w:t xml:space="preserve">分钟  小时  日期  月份  星期  </w:t>
      </w:r>
      <w:r w:rsidRPr="00D30F1C">
        <w:rPr>
          <w:rFonts w:ascii="黑体" w:eastAsia="黑体" w:hAnsi="黑体" w:hint="eastAsia"/>
          <w:sz w:val="21"/>
          <w:szCs w:val="18"/>
        </w:rPr>
        <w:tab/>
        <w:t>任务命令行</w:t>
      </w:r>
    </w:p>
    <w:p w14:paraId="1ECAE5B5" w14:textId="77777777" w:rsidR="005E287F" w:rsidRPr="00463A92" w:rsidRDefault="005E287F" w:rsidP="005E287F">
      <w:pPr>
        <w:rPr>
          <w:rFonts w:ascii="黑体" w:eastAsia="黑体" w:hAnsi="黑体"/>
          <w:sz w:val="24"/>
        </w:rPr>
      </w:pPr>
      <w:r w:rsidRPr="00463A92">
        <w:rPr>
          <w:rFonts w:ascii="黑体" w:eastAsia="黑体" w:hAnsi="黑体"/>
          <w:sz w:val="24"/>
        </w:rPr>
        <w:t>################################################################################</w:t>
      </w:r>
    </w:p>
    <w:p w14:paraId="68DB1A42" w14:textId="77777777" w:rsidR="00D30F1C" w:rsidRDefault="00D30F1C" w:rsidP="00D30F1C">
      <w:pPr>
        <w:rPr>
          <w:rFonts w:ascii="黑体" w:eastAsia="黑体" w:hAnsi="黑体"/>
          <w:sz w:val="24"/>
        </w:rPr>
      </w:pPr>
    </w:p>
    <w:p w14:paraId="388B3716" w14:textId="77777777" w:rsidR="005E287F" w:rsidRDefault="005E287F" w:rsidP="00D30F1C">
      <w:pPr>
        <w:rPr>
          <w:rFonts w:ascii="黑体" w:eastAsia="黑体" w:hAnsi="黑体"/>
          <w:sz w:val="24"/>
        </w:rPr>
      </w:pPr>
    </w:p>
    <w:p w14:paraId="4FCD0A0D" w14:textId="77777777" w:rsidR="00D30F1C" w:rsidRPr="00D30F1C" w:rsidRDefault="00D30F1C" w:rsidP="00D30F1C">
      <w:pPr>
        <w:rPr>
          <w:rFonts w:ascii="黑体" w:eastAsia="黑体" w:hAnsi="黑体"/>
          <w:sz w:val="24"/>
        </w:rPr>
      </w:pPr>
    </w:p>
    <w:p w14:paraId="0807845F" w14:textId="77777777" w:rsidR="00D30F1C" w:rsidRPr="00D30F1C" w:rsidRDefault="004F7F25" w:rsidP="00D30F1C">
      <w:pPr>
        <w:outlineLvl w:val="0"/>
        <w:rPr>
          <w:rFonts w:ascii="黑体" w:eastAsia="黑体" w:hAnsi="黑体"/>
          <w:b/>
          <w:sz w:val="24"/>
        </w:rPr>
      </w:pPr>
      <w:r>
        <w:rPr>
          <w:rFonts w:ascii="黑体" w:eastAsia="黑体" w:hAnsi="黑体" w:hint="eastAsia"/>
          <w:b/>
          <w:sz w:val="24"/>
        </w:rPr>
        <w:lastRenderedPageBreak/>
        <w:t>云计算应用管理</w:t>
      </w:r>
      <w:r w:rsidR="00D30F1C" w:rsidRPr="00D30F1C">
        <w:rPr>
          <w:rFonts w:ascii="黑体" w:eastAsia="黑体" w:hAnsi="黑体" w:hint="eastAsia"/>
          <w:b/>
          <w:sz w:val="24"/>
        </w:rPr>
        <w:t xml:space="preserve"> —— </w:t>
      </w:r>
    </w:p>
    <w:p w14:paraId="236DD65A" w14:textId="77777777" w:rsidR="005E287F" w:rsidRPr="00463A92" w:rsidRDefault="005E287F" w:rsidP="005E287F">
      <w:pPr>
        <w:rPr>
          <w:rFonts w:ascii="黑体" w:eastAsia="黑体" w:hAnsi="黑体"/>
          <w:sz w:val="24"/>
        </w:rPr>
      </w:pPr>
      <w:r w:rsidRPr="00463A92">
        <w:rPr>
          <w:rFonts w:ascii="黑体" w:eastAsia="黑体" w:hAnsi="黑体"/>
          <w:sz w:val="24"/>
        </w:rPr>
        <w:t>################################################################################</w:t>
      </w:r>
    </w:p>
    <w:p w14:paraId="47C50A1F" w14:textId="77777777" w:rsidR="003819DE" w:rsidRPr="00D30F1C" w:rsidRDefault="003819DE" w:rsidP="003819DE">
      <w:pPr>
        <w:outlineLvl w:val="1"/>
        <w:rPr>
          <w:rFonts w:ascii="黑体" w:eastAsia="黑体" w:hAnsi="黑体"/>
          <w:b/>
          <w:sz w:val="24"/>
        </w:rPr>
      </w:pPr>
      <w:r>
        <w:rPr>
          <w:rFonts w:ascii="黑体" w:eastAsia="黑体" w:hAnsi="黑体" w:hint="eastAsia"/>
          <w:b/>
          <w:sz w:val="24"/>
        </w:rPr>
        <w:t>0</w:t>
      </w:r>
      <w:r>
        <w:rPr>
          <w:rFonts w:ascii="黑体" w:eastAsia="黑体" w:hAnsi="黑体"/>
          <w:b/>
          <w:sz w:val="24"/>
        </w:rPr>
        <w:t>1</w:t>
      </w:r>
      <w:r w:rsidRPr="00D30F1C">
        <w:rPr>
          <w:rFonts w:ascii="黑体" w:eastAsia="黑体" w:hAnsi="黑体" w:hint="eastAsia"/>
          <w:b/>
          <w:sz w:val="24"/>
        </w:rPr>
        <w:t>. 简述Linux</w:t>
      </w:r>
      <w:r>
        <w:rPr>
          <w:rFonts w:ascii="黑体" w:eastAsia="黑体" w:hAnsi="黑体" w:hint="eastAsia"/>
          <w:b/>
          <w:sz w:val="24"/>
        </w:rPr>
        <w:t>命令chmod、chown</w:t>
      </w:r>
      <w:r w:rsidR="003B3D17">
        <w:rPr>
          <w:rFonts w:ascii="黑体" w:eastAsia="黑体" w:hAnsi="黑体" w:hint="eastAsia"/>
          <w:b/>
          <w:sz w:val="24"/>
        </w:rPr>
        <w:t>、setfacl、getfacl</w:t>
      </w:r>
      <w:r w:rsidR="00AC6615">
        <w:rPr>
          <w:rFonts w:ascii="黑体" w:eastAsia="黑体" w:hAnsi="黑体" w:hint="eastAsia"/>
          <w:b/>
          <w:sz w:val="24"/>
        </w:rPr>
        <w:t>、pstree、p</w:t>
      </w:r>
      <w:r w:rsidR="00AC6615">
        <w:rPr>
          <w:rFonts w:ascii="黑体" w:eastAsia="黑体" w:hAnsi="黑体"/>
          <w:b/>
          <w:sz w:val="24"/>
        </w:rPr>
        <w:t>s</w:t>
      </w:r>
      <w:r w:rsidR="00AC6615">
        <w:rPr>
          <w:rFonts w:ascii="黑体" w:eastAsia="黑体" w:hAnsi="黑体" w:hint="eastAsia"/>
          <w:b/>
          <w:sz w:val="24"/>
        </w:rPr>
        <w:t>、top、pgrep、kill、killall</w:t>
      </w:r>
      <w:r w:rsidR="004211D1">
        <w:rPr>
          <w:rFonts w:ascii="黑体" w:eastAsia="黑体" w:hAnsi="黑体" w:hint="eastAsia"/>
          <w:b/>
          <w:sz w:val="24"/>
        </w:rPr>
        <w:t>、rsync</w:t>
      </w:r>
      <w:r w:rsidR="00493CC1">
        <w:rPr>
          <w:rFonts w:ascii="黑体" w:eastAsia="黑体" w:hAnsi="黑体" w:hint="eastAsia"/>
          <w:b/>
          <w:sz w:val="24"/>
        </w:rPr>
        <w:t>、ssh</w:t>
      </w:r>
      <w:r w:rsidR="005B2F39">
        <w:rPr>
          <w:rFonts w:ascii="黑体" w:eastAsia="黑体" w:hAnsi="黑体" w:hint="eastAsia"/>
          <w:b/>
          <w:sz w:val="24"/>
        </w:rPr>
        <w:t>、scp</w:t>
      </w:r>
      <w:r w:rsidRPr="00D30F1C">
        <w:rPr>
          <w:rFonts w:ascii="黑体" w:eastAsia="黑体" w:hAnsi="黑体" w:hint="eastAsia"/>
          <w:b/>
          <w:sz w:val="24"/>
        </w:rPr>
        <w:t>的用途</w:t>
      </w:r>
    </w:p>
    <w:p w14:paraId="6D220F6A" w14:textId="77777777" w:rsidR="005E287F" w:rsidRDefault="003819DE" w:rsidP="005E287F">
      <w:pPr>
        <w:rPr>
          <w:rFonts w:ascii="黑体" w:eastAsia="黑体" w:hAnsi="黑体"/>
          <w:sz w:val="24"/>
        </w:rPr>
      </w:pPr>
      <w:r>
        <w:rPr>
          <w:rFonts w:ascii="黑体" w:eastAsia="黑体" w:hAnsi="黑体"/>
          <w:sz w:val="24"/>
        </w:rPr>
        <w:t>chmod</w:t>
      </w:r>
      <w:r>
        <w:rPr>
          <w:rFonts w:ascii="黑体" w:eastAsia="黑体" w:hAnsi="黑体" w:hint="eastAsia"/>
          <w:sz w:val="24"/>
        </w:rPr>
        <w:t>：</w:t>
      </w:r>
      <w:r>
        <w:rPr>
          <w:rFonts w:ascii="黑体" w:eastAsia="黑体" w:hAnsi="黑体"/>
          <w:sz w:val="24"/>
        </w:rPr>
        <w:t>修改用户权限</w:t>
      </w:r>
    </w:p>
    <w:p w14:paraId="4EB652A3" w14:textId="77777777" w:rsidR="003819DE" w:rsidRDefault="003819DE" w:rsidP="005E287F">
      <w:pPr>
        <w:rPr>
          <w:rFonts w:ascii="黑体" w:eastAsia="黑体" w:hAnsi="黑体"/>
          <w:sz w:val="24"/>
        </w:rPr>
      </w:pPr>
      <w:r>
        <w:rPr>
          <w:rFonts w:ascii="黑体" w:eastAsia="黑体" w:hAnsi="黑体"/>
          <w:sz w:val="24"/>
        </w:rPr>
        <w:t>chown</w:t>
      </w:r>
      <w:r>
        <w:rPr>
          <w:rFonts w:ascii="黑体" w:eastAsia="黑体" w:hAnsi="黑体" w:hint="eastAsia"/>
          <w:sz w:val="24"/>
        </w:rPr>
        <w:t>：</w:t>
      </w:r>
      <w:r>
        <w:rPr>
          <w:rFonts w:ascii="黑体" w:eastAsia="黑体" w:hAnsi="黑体"/>
          <w:sz w:val="24"/>
        </w:rPr>
        <w:t>修改归属关系</w:t>
      </w:r>
    </w:p>
    <w:p w14:paraId="438D1E3E" w14:textId="77777777" w:rsidR="003819DE" w:rsidRDefault="003B3D17" w:rsidP="005E287F">
      <w:pPr>
        <w:rPr>
          <w:rFonts w:ascii="黑体" w:eastAsia="黑体" w:hAnsi="黑体"/>
          <w:sz w:val="24"/>
        </w:rPr>
      </w:pPr>
      <w:r>
        <w:rPr>
          <w:rFonts w:ascii="黑体" w:eastAsia="黑体" w:hAnsi="黑体"/>
          <w:sz w:val="24"/>
        </w:rPr>
        <w:t>setfacl</w:t>
      </w:r>
      <w:r>
        <w:rPr>
          <w:rFonts w:ascii="黑体" w:eastAsia="黑体" w:hAnsi="黑体" w:hint="eastAsia"/>
          <w:sz w:val="24"/>
        </w:rPr>
        <w:t>：</w:t>
      </w:r>
      <w:r>
        <w:rPr>
          <w:rFonts w:ascii="黑体" w:eastAsia="黑体" w:hAnsi="黑体"/>
          <w:sz w:val="24"/>
        </w:rPr>
        <w:t>设置ACL策略</w:t>
      </w:r>
    </w:p>
    <w:p w14:paraId="17CE0100" w14:textId="77777777" w:rsidR="003B3D17" w:rsidRDefault="003B3D17" w:rsidP="005E287F">
      <w:pPr>
        <w:rPr>
          <w:rFonts w:ascii="黑体" w:eastAsia="黑体" w:hAnsi="黑体"/>
          <w:sz w:val="24"/>
        </w:rPr>
      </w:pPr>
      <w:r>
        <w:rPr>
          <w:rFonts w:ascii="黑体" w:eastAsia="黑体" w:hAnsi="黑体"/>
          <w:sz w:val="24"/>
        </w:rPr>
        <w:t>getfacl</w:t>
      </w:r>
      <w:r>
        <w:rPr>
          <w:rFonts w:ascii="黑体" w:eastAsia="黑体" w:hAnsi="黑体" w:hint="eastAsia"/>
          <w:sz w:val="24"/>
        </w:rPr>
        <w:t>：</w:t>
      </w:r>
      <w:r>
        <w:rPr>
          <w:rFonts w:ascii="黑体" w:eastAsia="黑体" w:hAnsi="黑体"/>
          <w:sz w:val="24"/>
        </w:rPr>
        <w:t>查看ACL策略</w:t>
      </w:r>
    </w:p>
    <w:p w14:paraId="5509139F" w14:textId="77777777" w:rsidR="003B3D17" w:rsidRDefault="00B23AA2" w:rsidP="005E287F">
      <w:pPr>
        <w:rPr>
          <w:rFonts w:ascii="黑体" w:eastAsia="黑体" w:hAnsi="黑体"/>
          <w:sz w:val="24"/>
        </w:rPr>
      </w:pPr>
      <w:r>
        <w:rPr>
          <w:rFonts w:ascii="黑体" w:eastAsia="黑体" w:hAnsi="黑体"/>
          <w:sz w:val="24"/>
        </w:rPr>
        <w:t>pstree</w:t>
      </w:r>
      <w:r>
        <w:rPr>
          <w:rFonts w:ascii="黑体" w:eastAsia="黑体" w:hAnsi="黑体" w:hint="eastAsia"/>
          <w:sz w:val="24"/>
        </w:rPr>
        <w:t>：</w:t>
      </w:r>
      <w:r>
        <w:rPr>
          <w:rFonts w:ascii="黑体" w:eastAsia="黑体" w:hAnsi="黑体"/>
          <w:sz w:val="24"/>
        </w:rPr>
        <w:t>查看进程树</w:t>
      </w:r>
    </w:p>
    <w:p w14:paraId="5842A48F" w14:textId="77777777" w:rsidR="00B23AA2" w:rsidRDefault="00B23AA2" w:rsidP="005E287F">
      <w:pPr>
        <w:rPr>
          <w:rFonts w:ascii="黑体" w:eastAsia="黑体" w:hAnsi="黑体"/>
          <w:sz w:val="24"/>
        </w:rPr>
      </w:pPr>
      <w:r>
        <w:rPr>
          <w:rFonts w:ascii="黑体" w:eastAsia="黑体" w:hAnsi="黑体"/>
          <w:sz w:val="24"/>
        </w:rPr>
        <w:t>ps</w:t>
      </w:r>
      <w:r>
        <w:rPr>
          <w:rFonts w:ascii="黑体" w:eastAsia="黑体" w:hAnsi="黑体" w:hint="eastAsia"/>
          <w:sz w:val="24"/>
        </w:rPr>
        <w:t>：</w:t>
      </w:r>
      <w:r>
        <w:rPr>
          <w:rFonts w:ascii="黑体" w:eastAsia="黑体" w:hAnsi="黑体"/>
          <w:sz w:val="24"/>
        </w:rPr>
        <w:t>查看进程信息</w:t>
      </w:r>
    </w:p>
    <w:p w14:paraId="0FAFEE13" w14:textId="77777777" w:rsidR="00B23AA2" w:rsidRDefault="00B23AA2" w:rsidP="005E287F">
      <w:pPr>
        <w:rPr>
          <w:rFonts w:ascii="黑体" w:eastAsia="黑体" w:hAnsi="黑体"/>
          <w:sz w:val="24"/>
        </w:rPr>
      </w:pPr>
      <w:r>
        <w:rPr>
          <w:rFonts w:ascii="黑体" w:eastAsia="黑体" w:hAnsi="黑体"/>
          <w:sz w:val="24"/>
        </w:rPr>
        <w:t>top</w:t>
      </w:r>
      <w:r>
        <w:rPr>
          <w:rFonts w:ascii="黑体" w:eastAsia="黑体" w:hAnsi="黑体" w:hint="eastAsia"/>
          <w:sz w:val="24"/>
        </w:rPr>
        <w:t>：</w:t>
      </w:r>
      <w:r>
        <w:rPr>
          <w:rFonts w:ascii="黑体" w:eastAsia="黑体" w:hAnsi="黑体"/>
          <w:sz w:val="24"/>
        </w:rPr>
        <w:t>动态查看进程信息</w:t>
      </w:r>
    </w:p>
    <w:p w14:paraId="6B4D067F" w14:textId="77777777" w:rsidR="00AC6615" w:rsidRDefault="00B23AA2" w:rsidP="005E287F">
      <w:pPr>
        <w:rPr>
          <w:rFonts w:ascii="黑体" w:eastAsia="黑体" w:hAnsi="黑体"/>
          <w:sz w:val="24"/>
        </w:rPr>
      </w:pPr>
      <w:r>
        <w:rPr>
          <w:rFonts w:ascii="黑体" w:eastAsia="黑体" w:hAnsi="黑体" w:hint="eastAsia"/>
          <w:sz w:val="24"/>
        </w:rPr>
        <w:t>pgrep：检索进程</w:t>
      </w:r>
    </w:p>
    <w:p w14:paraId="04FF2DCD" w14:textId="77777777" w:rsidR="00B23AA2" w:rsidRDefault="00B23AA2" w:rsidP="005E287F">
      <w:pPr>
        <w:rPr>
          <w:rFonts w:ascii="黑体" w:eastAsia="黑体" w:hAnsi="黑体"/>
          <w:sz w:val="24"/>
        </w:rPr>
      </w:pPr>
      <w:r>
        <w:rPr>
          <w:rFonts w:ascii="黑体" w:eastAsia="黑体" w:hAnsi="黑体"/>
          <w:sz w:val="24"/>
        </w:rPr>
        <w:t>kill</w:t>
      </w:r>
      <w:r>
        <w:rPr>
          <w:rFonts w:ascii="黑体" w:eastAsia="黑体" w:hAnsi="黑体" w:hint="eastAsia"/>
          <w:sz w:val="24"/>
        </w:rPr>
        <w:t>：</w:t>
      </w:r>
      <w:r>
        <w:rPr>
          <w:rFonts w:ascii="黑体" w:eastAsia="黑体" w:hAnsi="黑体"/>
          <w:sz w:val="24"/>
        </w:rPr>
        <w:t>按照PID杀死进程</w:t>
      </w:r>
    </w:p>
    <w:p w14:paraId="4C8CC818" w14:textId="77777777" w:rsidR="00B23AA2" w:rsidRDefault="00B23AA2" w:rsidP="005E287F">
      <w:pPr>
        <w:rPr>
          <w:rFonts w:ascii="黑体" w:eastAsia="黑体" w:hAnsi="黑体"/>
          <w:sz w:val="24"/>
        </w:rPr>
      </w:pPr>
      <w:r>
        <w:rPr>
          <w:rFonts w:ascii="黑体" w:eastAsia="黑体" w:hAnsi="黑体"/>
          <w:sz w:val="24"/>
        </w:rPr>
        <w:t>killall</w:t>
      </w:r>
      <w:r>
        <w:rPr>
          <w:rFonts w:ascii="黑体" w:eastAsia="黑体" w:hAnsi="黑体" w:hint="eastAsia"/>
          <w:sz w:val="24"/>
        </w:rPr>
        <w:t>：</w:t>
      </w:r>
      <w:r>
        <w:rPr>
          <w:rFonts w:ascii="黑体" w:eastAsia="黑体" w:hAnsi="黑体"/>
          <w:sz w:val="24"/>
        </w:rPr>
        <w:t>按照进程名杀死进程</w:t>
      </w:r>
    </w:p>
    <w:p w14:paraId="4FE52A84" w14:textId="77777777" w:rsidR="00B23AA2" w:rsidRDefault="001E33EF" w:rsidP="005E287F">
      <w:pPr>
        <w:rPr>
          <w:rFonts w:ascii="黑体" w:eastAsia="黑体" w:hAnsi="黑体"/>
          <w:sz w:val="24"/>
        </w:rPr>
      </w:pPr>
      <w:r>
        <w:rPr>
          <w:rFonts w:ascii="黑体" w:eastAsia="黑体" w:hAnsi="黑体"/>
          <w:sz w:val="24"/>
        </w:rPr>
        <w:t>rsync</w:t>
      </w:r>
      <w:r>
        <w:rPr>
          <w:rFonts w:ascii="黑体" w:eastAsia="黑体" w:hAnsi="黑体" w:hint="eastAsia"/>
          <w:sz w:val="24"/>
        </w:rPr>
        <w:t>：</w:t>
      </w:r>
      <w:r>
        <w:rPr>
          <w:rFonts w:ascii="黑体" w:eastAsia="黑体" w:hAnsi="黑体"/>
          <w:sz w:val="24"/>
        </w:rPr>
        <w:t>同步数据</w:t>
      </w:r>
    </w:p>
    <w:p w14:paraId="259CF614" w14:textId="77777777" w:rsidR="001E33EF" w:rsidRDefault="00B95802" w:rsidP="005E287F">
      <w:pPr>
        <w:rPr>
          <w:rFonts w:ascii="黑体" w:eastAsia="黑体" w:hAnsi="黑体"/>
          <w:sz w:val="24"/>
        </w:rPr>
      </w:pPr>
      <w:r>
        <w:rPr>
          <w:rFonts w:ascii="黑体" w:eastAsia="黑体" w:hAnsi="黑体"/>
          <w:sz w:val="24"/>
        </w:rPr>
        <w:t>ssh</w:t>
      </w:r>
      <w:r>
        <w:rPr>
          <w:rFonts w:ascii="黑体" w:eastAsia="黑体" w:hAnsi="黑体" w:hint="eastAsia"/>
          <w:sz w:val="24"/>
        </w:rPr>
        <w:t>：</w:t>
      </w:r>
      <w:r>
        <w:rPr>
          <w:rFonts w:ascii="黑体" w:eastAsia="黑体" w:hAnsi="黑体"/>
          <w:sz w:val="24"/>
        </w:rPr>
        <w:t>远程管理指令</w:t>
      </w:r>
    </w:p>
    <w:p w14:paraId="119914DE" w14:textId="77777777" w:rsidR="00B95802" w:rsidRDefault="00B95802" w:rsidP="005E287F">
      <w:pPr>
        <w:rPr>
          <w:rFonts w:ascii="黑体" w:eastAsia="黑体" w:hAnsi="黑体"/>
          <w:sz w:val="24"/>
        </w:rPr>
      </w:pPr>
      <w:r>
        <w:rPr>
          <w:rFonts w:ascii="黑体" w:eastAsia="黑体" w:hAnsi="黑体" w:hint="eastAsia"/>
          <w:sz w:val="24"/>
        </w:rPr>
        <w:t>scp：远程复制指令</w:t>
      </w:r>
    </w:p>
    <w:p w14:paraId="38C23395" w14:textId="77777777" w:rsidR="00B95802" w:rsidRPr="003819DE" w:rsidRDefault="00B95802" w:rsidP="005E287F">
      <w:pPr>
        <w:rPr>
          <w:rFonts w:ascii="黑体" w:eastAsia="黑体" w:hAnsi="黑体"/>
          <w:sz w:val="24"/>
        </w:rPr>
      </w:pPr>
    </w:p>
    <w:p w14:paraId="0D41B80B" w14:textId="77777777" w:rsidR="009D2A4D" w:rsidRPr="00D30F1C" w:rsidRDefault="009D2A4D" w:rsidP="009D2A4D">
      <w:pPr>
        <w:outlineLvl w:val="1"/>
        <w:rPr>
          <w:rFonts w:ascii="黑体" w:eastAsia="黑体" w:hAnsi="黑体"/>
          <w:b/>
          <w:sz w:val="24"/>
        </w:rPr>
      </w:pPr>
      <w:r>
        <w:rPr>
          <w:rFonts w:ascii="黑体" w:eastAsia="黑体" w:hAnsi="黑体" w:hint="eastAsia"/>
          <w:b/>
          <w:sz w:val="24"/>
        </w:rPr>
        <w:t>0</w:t>
      </w:r>
      <w:r w:rsidR="00DB071E">
        <w:rPr>
          <w:rFonts w:ascii="黑体" w:eastAsia="黑体" w:hAnsi="黑体"/>
          <w:b/>
          <w:sz w:val="24"/>
        </w:rPr>
        <w:t>2</w:t>
      </w:r>
      <w:r w:rsidRPr="00D30F1C">
        <w:rPr>
          <w:rFonts w:ascii="黑体" w:eastAsia="黑体" w:hAnsi="黑体" w:hint="eastAsia"/>
          <w:b/>
          <w:sz w:val="24"/>
        </w:rPr>
        <w:t>. 设置文档的访问权限时，数值777、755、700、644、600、000各自表示何种权限</w:t>
      </w:r>
    </w:p>
    <w:p w14:paraId="2D3E3A77" w14:textId="77777777" w:rsidR="009D2A4D" w:rsidRPr="00D30F1C" w:rsidRDefault="009D2A4D" w:rsidP="009D2A4D">
      <w:pPr>
        <w:pStyle w:val="a3"/>
        <w:spacing w:before="156" w:after="156"/>
        <w:ind w:firstLineChars="0" w:firstLine="0"/>
        <w:rPr>
          <w:rFonts w:ascii="黑体" w:eastAsia="黑体" w:hAnsi="黑体"/>
          <w:sz w:val="21"/>
          <w:szCs w:val="18"/>
        </w:rPr>
      </w:pPr>
      <w:r w:rsidRPr="00D30F1C">
        <w:rPr>
          <w:rFonts w:ascii="黑体" w:eastAsia="黑体" w:hAnsi="黑体" w:hint="eastAsia"/>
          <w:sz w:val="21"/>
          <w:szCs w:val="18"/>
        </w:rPr>
        <w:t>777 ==》rwxrwxrwx</w:t>
      </w:r>
    </w:p>
    <w:p w14:paraId="4755B11C" w14:textId="77777777" w:rsidR="009D2A4D" w:rsidRPr="00D30F1C" w:rsidRDefault="009D2A4D" w:rsidP="009D2A4D">
      <w:pPr>
        <w:pStyle w:val="a3"/>
        <w:spacing w:before="156" w:after="156"/>
        <w:ind w:firstLineChars="0" w:firstLine="0"/>
        <w:rPr>
          <w:rFonts w:ascii="黑体" w:eastAsia="黑体" w:hAnsi="黑体"/>
          <w:sz w:val="21"/>
          <w:szCs w:val="18"/>
        </w:rPr>
      </w:pPr>
      <w:r w:rsidRPr="00D30F1C">
        <w:rPr>
          <w:rFonts w:ascii="黑体" w:eastAsia="黑体" w:hAnsi="黑体" w:hint="eastAsia"/>
          <w:sz w:val="21"/>
          <w:szCs w:val="18"/>
        </w:rPr>
        <w:t>755 ==》rwxr-xr-x</w:t>
      </w:r>
    </w:p>
    <w:p w14:paraId="3D785CC2" w14:textId="77777777" w:rsidR="009D2A4D" w:rsidRPr="00D30F1C" w:rsidRDefault="009D2A4D" w:rsidP="009D2A4D">
      <w:pPr>
        <w:pStyle w:val="a3"/>
        <w:spacing w:before="156" w:after="156"/>
        <w:ind w:firstLineChars="0" w:firstLine="0"/>
        <w:rPr>
          <w:rFonts w:ascii="黑体" w:eastAsia="黑体" w:hAnsi="黑体"/>
          <w:sz w:val="21"/>
          <w:szCs w:val="18"/>
        </w:rPr>
      </w:pPr>
      <w:r w:rsidRPr="00D30F1C">
        <w:rPr>
          <w:rFonts w:ascii="黑体" w:eastAsia="黑体" w:hAnsi="黑体" w:hint="eastAsia"/>
          <w:sz w:val="21"/>
          <w:szCs w:val="18"/>
        </w:rPr>
        <w:t>700 ==》rwx------</w:t>
      </w:r>
    </w:p>
    <w:p w14:paraId="4D8B534B" w14:textId="77777777" w:rsidR="009D2A4D" w:rsidRPr="00D30F1C" w:rsidRDefault="009D2A4D" w:rsidP="009D2A4D">
      <w:pPr>
        <w:pStyle w:val="a3"/>
        <w:spacing w:before="156" w:after="156"/>
        <w:ind w:firstLineChars="0" w:firstLine="0"/>
        <w:rPr>
          <w:rFonts w:ascii="黑体" w:eastAsia="黑体" w:hAnsi="黑体"/>
          <w:sz w:val="21"/>
          <w:szCs w:val="18"/>
        </w:rPr>
      </w:pPr>
      <w:r w:rsidRPr="00D30F1C">
        <w:rPr>
          <w:rFonts w:ascii="黑体" w:eastAsia="黑体" w:hAnsi="黑体" w:hint="eastAsia"/>
          <w:sz w:val="21"/>
          <w:szCs w:val="18"/>
        </w:rPr>
        <w:t>644 ==》rw-r--r--</w:t>
      </w:r>
    </w:p>
    <w:p w14:paraId="750755C2" w14:textId="77777777" w:rsidR="009D2A4D" w:rsidRPr="00D30F1C" w:rsidRDefault="009D2A4D" w:rsidP="009D2A4D">
      <w:pPr>
        <w:pStyle w:val="a3"/>
        <w:spacing w:before="156" w:after="156"/>
        <w:ind w:firstLineChars="0" w:firstLine="0"/>
        <w:rPr>
          <w:rFonts w:ascii="黑体" w:eastAsia="黑体" w:hAnsi="黑体"/>
          <w:sz w:val="21"/>
          <w:szCs w:val="18"/>
        </w:rPr>
      </w:pPr>
      <w:r w:rsidRPr="00D30F1C">
        <w:rPr>
          <w:rFonts w:ascii="黑体" w:eastAsia="黑体" w:hAnsi="黑体" w:hint="eastAsia"/>
          <w:sz w:val="21"/>
          <w:szCs w:val="18"/>
        </w:rPr>
        <w:t>600 ==》rw-------</w:t>
      </w:r>
    </w:p>
    <w:p w14:paraId="3571FACC" w14:textId="77777777" w:rsidR="009D2A4D" w:rsidRPr="00D30F1C" w:rsidRDefault="009D2A4D" w:rsidP="009D2A4D">
      <w:pPr>
        <w:pStyle w:val="a3"/>
        <w:spacing w:before="156" w:after="156"/>
        <w:ind w:firstLineChars="0" w:firstLine="0"/>
        <w:rPr>
          <w:rFonts w:ascii="黑体" w:eastAsia="黑体" w:hAnsi="黑体"/>
          <w:sz w:val="21"/>
          <w:szCs w:val="18"/>
        </w:rPr>
      </w:pPr>
      <w:r w:rsidRPr="00D30F1C">
        <w:rPr>
          <w:rFonts w:ascii="黑体" w:eastAsia="黑体" w:hAnsi="黑体" w:hint="eastAsia"/>
          <w:sz w:val="21"/>
          <w:szCs w:val="18"/>
        </w:rPr>
        <w:t>000 ==》---------</w:t>
      </w:r>
    </w:p>
    <w:p w14:paraId="70AF3FBE" w14:textId="77777777" w:rsidR="002B4425" w:rsidRPr="00D30F1C" w:rsidRDefault="002B4425" w:rsidP="002B4425">
      <w:pPr>
        <w:outlineLvl w:val="1"/>
        <w:rPr>
          <w:rFonts w:ascii="黑体" w:eastAsia="黑体" w:hAnsi="黑体"/>
          <w:b/>
          <w:sz w:val="24"/>
        </w:rPr>
      </w:pPr>
      <w:r>
        <w:rPr>
          <w:rFonts w:ascii="黑体" w:eastAsia="黑体" w:hAnsi="黑体"/>
          <w:b/>
          <w:sz w:val="24"/>
        </w:rPr>
        <w:t>03</w:t>
      </w:r>
      <w:r w:rsidRPr="00D30F1C">
        <w:rPr>
          <w:rFonts w:ascii="黑体" w:eastAsia="黑体" w:hAnsi="黑体" w:hint="eastAsia"/>
          <w:b/>
          <w:sz w:val="24"/>
        </w:rPr>
        <w:t>. msdos分区模式的特点有哪些，如何使用fdisk工具调整硬盘的分区表</w:t>
      </w:r>
    </w:p>
    <w:p w14:paraId="0E2D61D9" w14:textId="77777777" w:rsidR="002B4425" w:rsidRPr="00D30F1C" w:rsidRDefault="002B4425" w:rsidP="002B4425">
      <w:pPr>
        <w:rPr>
          <w:rFonts w:ascii="黑体" w:eastAsia="黑体" w:hAnsi="黑体"/>
          <w:sz w:val="24"/>
        </w:rPr>
      </w:pPr>
      <w:r w:rsidRPr="00D30F1C">
        <w:rPr>
          <w:rFonts w:ascii="黑体" w:eastAsia="黑体" w:hAnsi="黑体" w:hint="eastAsia"/>
          <w:sz w:val="24"/>
        </w:rPr>
        <w:t>msdos分区模式：可以划分1~4个主分区，或者0~3个主分区+1个扩展分区（n个逻辑分区），操作的磁盘&lt;2.2TB</w:t>
      </w:r>
    </w:p>
    <w:p w14:paraId="7E0F8530" w14:textId="77777777" w:rsidR="002B4425" w:rsidRPr="00D30F1C" w:rsidRDefault="002B4425" w:rsidP="002B4425">
      <w:pPr>
        <w:pStyle w:val="a3"/>
        <w:spacing w:before="156" w:after="156"/>
        <w:ind w:firstLineChars="0" w:firstLine="0"/>
        <w:rPr>
          <w:rFonts w:ascii="黑体" w:eastAsia="黑体" w:hAnsi="黑体"/>
          <w:sz w:val="21"/>
          <w:szCs w:val="18"/>
        </w:rPr>
      </w:pPr>
      <w:r w:rsidRPr="00D30F1C">
        <w:rPr>
          <w:rFonts w:ascii="黑体" w:eastAsia="黑体" w:hAnsi="黑体" w:hint="eastAsia"/>
          <w:sz w:val="21"/>
          <w:szCs w:val="18"/>
        </w:rPr>
        <w:t># fdisk  /dev/磁盘名</w:t>
      </w:r>
    </w:p>
    <w:p w14:paraId="34758DF4" w14:textId="77777777" w:rsidR="002B4425" w:rsidRPr="00D30F1C" w:rsidRDefault="002B4425" w:rsidP="002B4425">
      <w:pPr>
        <w:rPr>
          <w:rFonts w:ascii="黑体" w:eastAsia="黑体" w:hAnsi="黑体"/>
          <w:sz w:val="24"/>
        </w:rPr>
      </w:pPr>
      <w:r w:rsidRPr="00D30F1C">
        <w:rPr>
          <w:rFonts w:ascii="黑体" w:eastAsia="黑体" w:hAnsi="黑体" w:hint="eastAsia"/>
          <w:sz w:val="24"/>
        </w:rPr>
        <w:t>主要操作指令：n 新建、d 删除、p 查看分区表、w 保存退出、q 不保存退出</w:t>
      </w:r>
    </w:p>
    <w:p w14:paraId="1CD3ABE0" w14:textId="77777777" w:rsidR="002B4425" w:rsidRPr="00D30F1C" w:rsidRDefault="002B4425" w:rsidP="002B4425">
      <w:pPr>
        <w:rPr>
          <w:rFonts w:ascii="黑体" w:eastAsia="黑体" w:hAnsi="黑体"/>
          <w:sz w:val="24"/>
        </w:rPr>
      </w:pPr>
    </w:p>
    <w:p w14:paraId="7F7568DE" w14:textId="77777777" w:rsidR="002B4425" w:rsidRPr="00D30F1C" w:rsidRDefault="002B4425" w:rsidP="002B4425">
      <w:pPr>
        <w:outlineLvl w:val="1"/>
        <w:rPr>
          <w:rFonts w:ascii="黑体" w:eastAsia="黑体" w:hAnsi="黑体"/>
          <w:b/>
          <w:sz w:val="24"/>
        </w:rPr>
      </w:pPr>
      <w:r>
        <w:rPr>
          <w:rFonts w:ascii="黑体" w:eastAsia="黑体" w:hAnsi="黑体"/>
          <w:b/>
          <w:sz w:val="24"/>
        </w:rPr>
        <w:t>04</w:t>
      </w:r>
      <w:r w:rsidRPr="00D30F1C">
        <w:rPr>
          <w:rFonts w:ascii="黑体" w:eastAsia="黑体" w:hAnsi="黑体" w:hint="eastAsia"/>
          <w:b/>
          <w:sz w:val="24"/>
        </w:rPr>
        <w:t>. LVM逻辑卷存储方案如何实现，其中主要命令工具的用法</w:t>
      </w:r>
    </w:p>
    <w:p w14:paraId="56450B34" w14:textId="77777777" w:rsidR="002B4425" w:rsidRPr="00D30F1C" w:rsidRDefault="002B4425" w:rsidP="002B4425">
      <w:pPr>
        <w:rPr>
          <w:rFonts w:ascii="黑体" w:eastAsia="黑体" w:hAnsi="黑体"/>
          <w:sz w:val="24"/>
        </w:rPr>
      </w:pPr>
      <w:r w:rsidRPr="00D30F1C">
        <w:rPr>
          <w:rFonts w:ascii="黑体" w:eastAsia="黑体" w:hAnsi="黑体" w:hint="eastAsia"/>
          <w:sz w:val="24"/>
        </w:rPr>
        <w:t>LVM存储方案：1个或多个零散存储设备（物理卷） ==》整合为更大的虚拟磁盘（卷组） ==》从此虚拟磁盘内再划分出虚拟的分区（逻辑卷），主要优势：设备化零为整、容量动态伸缩</w:t>
      </w:r>
    </w:p>
    <w:p w14:paraId="31CB9BCA" w14:textId="77777777" w:rsidR="002B4425" w:rsidRPr="00D30F1C" w:rsidRDefault="002B4425" w:rsidP="002B4425">
      <w:pPr>
        <w:rPr>
          <w:rFonts w:ascii="黑体" w:eastAsia="黑体" w:hAnsi="黑体"/>
          <w:sz w:val="24"/>
        </w:rPr>
      </w:pPr>
      <w:r w:rsidRPr="00D30F1C">
        <w:rPr>
          <w:rFonts w:ascii="黑体" w:eastAsia="黑体" w:hAnsi="黑体" w:hint="eastAsia"/>
          <w:sz w:val="24"/>
        </w:rPr>
        <w:t>主要命令工具：</w:t>
      </w:r>
    </w:p>
    <w:p w14:paraId="6B245C50" w14:textId="77777777" w:rsidR="002B4425" w:rsidRPr="00D30F1C" w:rsidRDefault="002B4425" w:rsidP="002B4425">
      <w:pPr>
        <w:pStyle w:val="a3"/>
        <w:spacing w:before="156" w:after="156"/>
        <w:ind w:firstLineChars="0" w:firstLine="0"/>
        <w:rPr>
          <w:rFonts w:ascii="黑体" w:eastAsia="黑体" w:hAnsi="黑体"/>
          <w:sz w:val="21"/>
          <w:szCs w:val="18"/>
        </w:rPr>
      </w:pPr>
      <w:r w:rsidRPr="00D30F1C">
        <w:rPr>
          <w:rFonts w:ascii="黑体" w:eastAsia="黑体" w:hAnsi="黑体" w:hint="eastAsia"/>
          <w:sz w:val="21"/>
          <w:szCs w:val="18"/>
        </w:rPr>
        <w:t># vgcreate  卷组名  物理存储设备...</w:t>
      </w:r>
    </w:p>
    <w:p w14:paraId="6CF65149" w14:textId="77777777" w:rsidR="002B4425" w:rsidRPr="00D30F1C" w:rsidRDefault="002B4425" w:rsidP="002B4425">
      <w:pPr>
        <w:pStyle w:val="a3"/>
        <w:spacing w:before="156" w:after="156"/>
        <w:ind w:firstLineChars="0" w:firstLine="0"/>
        <w:rPr>
          <w:rFonts w:ascii="黑体" w:eastAsia="黑体" w:hAnsi="黑体"/>
          <w:sz w:val="21"/>
          <w:szCs w:val="18"/>
        </w:rPr>
      </w:pPr>
      <w:r w:rsidRPr="00D30F1C">
        <w:rPr>
          <w:rFonts w:ascii="黑体" w:eastAsia="黑体" w:hAnsi="黑体" w:hint="eastAsia"/>
          <w:sz w:val="21"/>
          <w:szCs w:val="18"/>
        </w:rPr>
        <w:t># vgextend  卷组名  新增加的物理存储设备...</w:t>
      </w:r>
    </w:p>
    <w:p w14:paraId="409950D6" w14:textId="77777777" w:rsidR="002B4425" w:rsidRPr="00D30F1C" w:rsidRDefault="002B4425" w:rsidP="002B4425">
      <w:pPr>
        <w:pStyle w:val="a3"/>
        <w:spacing w:before="156" w:after="156"/>
        <w:ind w:firstLineChars="0" w:firstLine="0"/>
        <w:rPr>
          <w:rFonts w:ascii="黑体" w:eastAsia="黑体" w:hAnsi="黑体"/>
          <w:sz w:val="21"/>
          <w:szCs w:val="18"/>
        </w:rPr>
      </w:pPr>
      <w:r w:rsidRPr="00D30F1C">
        <w:rPr>
          <w:rFonts w:ascii="黑体" w:eastAsia="黑体" w:hAnsi="黑体" w:hint="eastAsia"/>
          <w:sz w:val="21"/>
          <w:szCs w:val="18"/>
        </w:rPr>
        <w:t># lvcreate  -L  大小  -n  逻辑卷名  卷组名</w:t>
      </w:r>
    </w:p>
    <w:p w14:paraId="54BEEA32" w14:textId="77777777" w:rsidR="002B4425" w:rsidRPr="00D30F1C" w:rsidRDefault="002B4425" w:rsidP="002B4425">
      <w:pPr>
        <w:pStyle w:val="a3"/>
        <w:spacing w:before="156" w:after="156"/>
        <w:ind w:firstLineChars="0" w:firstLine="0"/>
        <w:rPr>
          <w:rFonts w:ascii="黑体" w:eastAsia="黑体" w:hAnsi="黑体"/>
          <w:sz w:val="21"/>
          <w:szCs w:val="18"/>
        </w:rPr>
      </w:pPr>
      <w:r w:rsidRPr="00D30F1C">
        <w:rPr>
          <w:rFonts w:ascii="黑体" w:eastAsia="黑体" w:hAnsi="黑体" w:hint="eastAsia"/>
          <w:sz w:val="21"/>
          <w:szCs w:val="18"/>
        </w:rPr>
        <w:t># lvextend  -L  新的大小  /dev/卷组名/逻辑卷名</w:t>
      </w:r>
    </w:p>
    <w:p w14:paraId="3B2B72CE" w14:textId="77777777" w:rsidR="002B4425" w:rsidRPr="00D30F1C" w:rsidRDefault="002B4425" w:rsidP="002B4425">
      <w:pPr>
        <w:rPr>
          <w:rFonts w:ascii="黑体" w:eastAsia="黑体" w:hAnsi="黑体"/>
          <w:sz w:val="24"/>
        </w:rPr>
      </w:pPr>
    </w:p>
    <w:p w14:paraId="0CE01F3B" w14:textId="77777777" w:rsidR="002B4425" w:rsidRPr="00D30F1C" w:rsidRDefault="002B4425" w:rsidP="002B4425">
      <w:pPr>
        <w:outlineLvl w:val="1"/>
        <w:rPr>
          <w:rFonts w:ascii="黑体" w:eastAsia="黑体" w:hAnsi="黑体"/>
          <w:b/>
          <w:sz w:val="24"/>
        </w:rPr>
      </w:pPr>
      <w:r>
        <w:rPr>
          <w:rFonts w:ascii="黑体" w:eastAsia="黑体" w:hAnsi="黑体"/>
          <w:b/>
          <w:sz w:val="24"/>
        </w:rPr>
        <w:t>05</w:t>
      </w:r>
      <w:r w:rsidRPr="00D30F1C">
        <w:rPr>
          <w:rFonts w:ascii="黑体" w:eastAsia="黑体" w:hAnsi="黑体" w:hint="eastAsia"/>
          <w:b/>
          <w:sz w:val="24"/>
        </w:rPr>
        <w:t>. 交换空间的作用是什么</w:t>
      </w:r>
    </w:p>
    <w:p w14:paraId="0D1ADE79" w14:textId="77777777" w:rsidR="002B4425" w:rsidRPr="00D30F1C" w:rsidRDefault="002B4425" w:rsidP="002B4425">
      <w:pPr>
        <w:rPr>
          <w:rFonts w:ascii="黑体" w:eastAsia="黑体" w:hAnsi="黑体"/>
          <w:sz w:val="24"/>
        </w:rPr>
      </w:pPr>
      <w:r w:rsidRPr="00D30F1C">
        <w:rPr>
          <w:rFonts w:ascii="黑体" w:eastAsia="黑体" w:hAnsi="黑体" w:hint="eastAsia"/>
          <w:sz w:val="24"/>
        </w:rPr>
        <w:t>交换空间可以使用一部分硬盘空间来模拟内存，缓解物理内存不足的问题</w:t>
      </w:r>
    </w:p>
    <w:p w14:paraId="5AD578BC" w14:textId="77777777" w:rsidR="00EC190C" w:rsidRDefault="00EC190C" w:rsidP="005E287F">
      <w:pPr>
        <w:rPr>
          <w:rFonts w:ascii="黑体" w:eastAsia="黑体" w:hAnsi="黑体"/>
          <w:sz w:val="24"/>
        </w:rPr>
      </w:pPr>
    </w:p>
    <w:p w14:paraId="4A85A7A7" w14:textId="77777777" w:rsidR="00D85EF2" w:rsidRPr="00D30F1C" w:rsidRDefault="00D85EF2" w:rsidP="00D85EF2">
      <w:pPr>
        <w:outlineLvl w:val="1"/>
        <w:rPr>
          <w:rFonts w:ascii="黑体" w:eastAsia="黑体" w:hAnsi="黑体"/>
          <w:b/>
          <w:sz w:val="24"/>
        </w:rPr>
      </w:pPr>
      <w:r w:rsidRPr="00D30F1C">
        <w:rPr>
          <w:rFonts w:ascii="黑体" w:eastAsia="黑体" w:hAnsi="黑体" w:hint="eastAsia"/>
          <w:b/>
          <w:sz w:val="24"/>
        </w:rPr>
        <w:t>0</w:t>
      </w:r>
      <w:r w:rsidR="002B4425">
        <w:rPr>
          <w:rFonts w:ascii="黑体" w:eastAsia="黑体" w:hAnsi="黑体"/>
          <w:b/>
          <w:sz w:val="24"/>
        </w:rPr>
        <w:t>6</w:t>
      </w:r>
      <w:r w:rsidRPr="00D30F1C">
        <w:rPr>
          <w:rFonts w:ascii="黑体" w:eastAsia="黑体" w:hAnsi="黑体" w:hint="eastAsia"/>
          <w:b/>
          <w:sz w:val="24"/>
        </w:rPr>
        <w:t>. 使用nmcli创建一个新连接，并为其配置静态IP地址等参数</w:t>
      </w:r>
    </w:p>
    <w:p w14:paraId="047D85F7" w14:textId="77777777" w:rsidR="00D85EF2" w:rsidRPr="00D30F1C" w:rsidRDefault="00D85EF2" w:rsidP="00D85EF2">
      <w:pPr>
        <w:pStyle w:val="a3"/>
        <w:spacing w:before="156" w:after="156"/>
        <w:ind w:firstLineChars="0" w:firstLine="0"/>
        <w:rPr>
          <w:rFonts w:ascii="黑体" w:eastAsia="黑体" w:hAnsi="黑体"/>
          <w:sz w:val="21"/>
          <w:szCs w:val="18"/>
        </w:rPr>
      </w:pPr>
      <w:r w:rsidRPr="00D30F1C">
        <w:rPr>
          <w:rFonts w:ascii="黑体" w:eastAsia="黑体" w:hAnsi="黑体" w:hint="eastAsia"/>
          <w:sz w:val="21"/>
          <w:szCs w:val="18"/>
        </w:rPr>
        <w:lastRenderedPageBreak/>
        <w:t># nmcli  connection  add  con-name  "连接名"  ifname  "接口名"  type  ethernet</w:t>
      </w:r>
    </w:p>
    <w:p w14:paraId="5E891578" w14:textId="77777777" w:rsidR="00D85EF2" w:rsidRPr="00D30F1C" w:rsidRDefault="00D85EF2" w:rsidP="00D85EF2">
      <w:pPr>
        <w:pStyle w:val="a3"/>
        <w:spacing w:before="156" w:after="156"/>
        <w:ind w:firstLineChars="0" w:firstLine="0"/>
        <w:rPr>
          <w:rFonts w:ascii="黑体" w:eastAsia="黑体" w:hAnsi="黑体"/>
          <w:sz w:val="21"/>
          <w:szCs w:val="18"/>
        </w:rPr>
      </w:pPr>
      <w:r w:rsidRPr="00D30F1C">
        <w:rPr>
          <w:rFonts w:ascii="黑体" w:eastAsia="黑体" w:hAnsi="黑体" w:hint="eastAsia"/>
          <w:sz w:val="21"/>
          <w:szCs w:val="18"/>
        </w:rPr>
        <w:t># nmcli  connection  modify  "连接名"  ipv4.method  manual  ipv4.address  "IP地址/掩码长度  默认网关"</w:t>
      </w:r>
    </w:p>
    <w:p w14:paraId="4C097409" w14:textId="77777777" w:rsidR="00D85EF2" w:rsidRPr="00D30F1C" w:rsidRDefault="00D85EF2" w:rsidP="00D85EF2">
      <w:pPr>
        <w:pStyle w:val="a3"/>
        <w:spacing w:before="156" w:after="156"/>
        <w:ind w:firstLineChars="0" w:firstLine="0"/>
        <w:rPr>
          <w:rFonts w:ascii="黑体" w:eastAsia="黑体" w:hAnsi="黑体"/>
          <w:sz w:val="21"/>
          <w:szCs w:val="18"/>
        </w:rPr>
      </w:pPr>
      <w:r w:rsidRPr="00D30F1C">
        <w:rPr>
          <w:rFonts w:ascii="黑体" w:eastAsia="黑体" w:hAnsi="黑体" w:hint="eastAsia"/>
          <w:sz w:val="21"/>
          <w:szCs w:val="18"/>
        </w:rPr>
        <w:t># nmcli  connection  modify  "连接名"  ipv4.dns  DNS服务器地址  connection.autoconnect  yes</w:t>
      </w:r>
    </w:p>
    <w:p w14:paraId="21B55623" w14:textId="77777777" w:rsidR="00D85EF2" w:rsidRPr="00D30F1C" w:rsidRDefault="00D85EF2" w:rsidP="00D85EF2">
      <w:pPr>
        <w:pStyle w:val="a3"/>
        <w:spacing w:before="156" w:after="156"/>
        <w:ind w:firstLineChars="0" w:firstLine="0"/>
        <w:rPr>
          <w:rFonts w:ascii="黑体" w:eastAsia="黑体" w:hAnsi="黑体"/>
          <w:sz w:val="21"/>
          <w:szCs w:val="18"/>
        </w:rPr>
      </w:pPr>
      <w:r w:rsidRPr="00D30F1C">
        <w:rPr>
          <w:rFonts w:ascii="黑体" w:eastAsia="黑体" w:hAnsi="黑体" w:hint="eastAsia"/>
          <w:sz w:val="21"/>
          <w:szCs w:val="18"/>
        </w:rPr>
        <w:t># nmcli  connection  up  "连接名"</w:t>
      </w:r>
    </w:p>
    <w:p w14:paraId="44B64086" w14:textId="77777777" w:rsidR="00D85EF2" w:rsidRDefault="00D85EF2" w:rsidP="005E287F">
      <w:pPr>
        <w:rPr>
          <w:rFonts w:ascii="黑体" w:eastAsia="黑体" w:hAnsi="黑体"/>
          <w:sz w:val="24"/>
        </w:rPr>
      </w:pPr>
    </w:p>
    <w:p w14:paraId="1ED63D48" w14:textId="77777777" w:rsidR="006D55B1" w:rsidRPr="00D30F1C" w:rsidRDefault="006D55B1" w:rsidP="006D55B1">
      <w:pPr>
        <w:outlineLvl w:val="1"/>
        <w:rPr>
          <w:rFonts w:ascii="黑体" w:eastAsia="黑体" w:hAnsi="黑体"/>
          <w:b/>
          <w:sz w:val="24"/>
        </w:rPr>
      </w:pPr>
      <w:r w:rsidRPr="00D30F1C">
        <w:rPr>
          <w:rFonts w:ascii="黑体" w:eastAsia="黑体" w:hAnsi="黑体" w:hint="eastAsia"/>
          <w:b/>
          <w:sz w:val="24"/>
        </w:rPr>
        <w:t>0</w:t>
      </w:r>
      <w:r>
        <w:rPr>
          <w:rFonts w:ascii="黑体" w:eastAsia="黑体" w:hAnsi="黑体"/>
          <w:b/>
          <w:sz w:val="24"/>
        </w:rPr>
        <w:t>7</w:t>
      </w:r>
      <w:r w:rsidRPr="00D30F1C">
        <w:rPr>
          <w:rFonts w:ascii="黑体" w:eastAsia="黑体" w:hAnsi="黑体" w:hint="eastAsia"/>
          <w:b/>
          <w:sz w:val="24"/>
        </w:rPr>
        <w:t xml:space="preserve">. </w:t>
      </w:r>
      <w:r>
        <w:rPr>
          <w:rFonts w:ascii="黑体" w:eastAsia="黑体" w:hAnsi="黑体" w:hint="eastAsia"/>
          <w:b/>
          <w:sz w:val="24"/>
        </w:rPr>
        <w:t>指定DNS服务器配置文件</w:t>
      </w:r>
    </w:p>
    <w:p w14:paraId="1BF9BC83" w14:textId="77777777" w:rsidR="006D55B1" w:rsidRPr="006D55B1" w:rsidRDefault="006D55B1" w:rsidP="005E287F">
      <w:pPr>
        <w:rPr>
          <w:rFonts w:ascii="黑体" w:eastAsia="黑体" w:hAnsi="黑体"/>
          <w:sz w:val="24"/>
        </w:rPr>
      </w:pPr>
      <w:r>
        <w:rPr>
          <w:rFonts w:ascii="黑体" w:eastAsia="黑体" w:hAnsi="黑体" w:hint="eastAsia"/>
          <w:sz w:val="24"/>
        </w:rPr>
        <w:t>/</w:t>
      </w:r>
      <w:r>
        <w:rPr>
          <w:rFonts w:ascii="黑体" w:eastAsia="黑体" w:hAnsi="黑体"/>
          <w:sz w:val="24"/>
        </w:rPr>
        <w:t>etc/resolv.conf</w:t>
      </w:r>
    </w:p>
    <w:p w14:paraId="56C1C0C2" w14:textId="77777777" w:rsidR="00D30F1C" w:rsidRPr="00D30F1C" w:rsidRDefault="00D30F1C" w:rsidP="00D30F1C">
      <w:pPr>
        <w:rPr>
          <w:rFonts w:ascii="黑体" w:eastAsia="黑体" w:hAnsi="黑体"/>
          <w:sz w:val="24"/>
        </w:rPr>
      </w:pPr>
    </w:p>
    <w:p w14:paraId="620CC424" w14:textId="77777777" w:rsidR="00D30F1C" w:rsidRPr="00D30F1C" w:rsidRDefault="00970B99" w:rsidP="00D30F1C">
      <w:pPr>
        <w:outlineLvl w:val="1"/>
        <w:rPr>
          <w:rFonts w:ascii="黑体" w:eastAsia="黑体" w:hAnsi="黑体"/>
          <w:b/>
          <w:sz w:val="24"/>
        </w:rPr>
      </w:pPr>
      <w:r>
        <w:rPr>
          <w:rFonts w:ascii="黑体" w:eastAsia="黑体" w:hAnsi="黑体" w:hint="eastAsia"/>
          <w:b/>
          <w:sz w:val="24"/>
        </w:rPr>
        <w:t>0</w:t>
      </w:r>
      <w:r>
        <w:rPr>
          <w:rFonts w:ascii="黑体" w:eastAsia="黑体" w:hAnsi="黑体"/>
          <w:b/>
          <w:sz w:val="24"/>
        </w:rPr>
        <w:t>8</w:t>
      </w:r>
      <w:r w:rsidR="00D30F1C" w:rsidRPr="00D30F1C">
        <w:rPr>
          <w:rFonts w:ascii="黑体" w:eastAsia="黑体" w:hAnsi="黑体" w:hint="eastAsia"/>
          <w:b/>
          <w:sz w:val="24"/>
        </w:rPr>
        <w:t>. 红帽7系列防火墙服务预设的安全区域public、trusted、drop的作用和特点</w:t>
      </w:r>
    </w:p>
    <w:p w14:paraId="1ECD87F9" w14:textId="77777777" w:rsidR="00D30F1C" w:rsidRPr="00D30F1C" w:rsidRDefault="00D30F1C" w:rsidP="00D30F1C">
      <w:pPr>
        <w:rPr>
          <w:rFonts w:ascii="黑体" w:eastAsia="黑体" w:hAnsi="黑体"/>
          <w:sz w:val="24"/>
        </w:rPr>
      </w:pPr>
      <w:r w:rsidRPr="00D30F1C">
        <w:rPr>
          <w:rFonts w:ascii="黑体" w:eastAsia="黑体" w:hAnsi="黑体" w:hint="eastAsia"/>
          <w:sz w:val="24"/>
        </w:rPr>
        <w:t>public区域：为默认区域，只允许针对本机的 SSH 服务，其他都拒绝</w:t>
      </w:r>
    </w:p>
    <w:p w14:paraId="4DE62EB4" w14:textId="77777777" w:rsidR="00D30F1C" w:rsidRPr="00D30F1C" w:rsidRDefault="00D30F1C" w:rsidP="00D30F1C">
      <w:pPr>
        <w:rPr>
          <w:rFonts w:ascii="黑体" w:eastAsia="黑体" w:hAnsi="黑体"/>
          <w:sz w:val="24"/>
        </w:rPr>
      </w:pPr>
      <w:r w:rsidRPr="00D30F1C">
        <w:rPr>
          <w:rFonts w:ascii="黑体" w:eastAsia="黑体" w:hAnsi="黑体" w:hint="eastAsia"/>
          <w:sz w:val="24"/>
        </w:rPr>
        <w:t>trusted区域：对本机的任何访问都被允许</w:t>
      </w:r>
    </w:p>
    <w:p w14:paraId="129A81AA" w14:textId="77777777" w:rsidR="00D30F1C" w:rsidRPr="00D30F1C" w:rsidRDefault="00D30F1C" w:rsidP="00D30F1C">
      <w:pPr>
        <w:rPr>
          <w:rFonts w:ascii="黑体" w:eastAsia="黑体" w:hAnsi="黑体"/>
          <w:sz w:val="24"/>
        </w:rPr>
      </w:pPr>
      <w:r w:rsidRPr="00D30F1C">
        <w:rPr>
          <w:rFonts w:ascii="黑体" w:eastAsia="黑体" w:hAnsi="黑体" w:hint="eastAsia"/>
          <w:sz w:val="24"/>
        </w:rPr>
        <w:t>drop区域：访问本机的任何数据包都会被拒绝</w:t>
      </w:r>
    </w:p>
    <w:p w14:paraId="4C6D1B2B" w14:textId="77777777" w:rsidR="00D30F1C" w:rsidRPr="00D30F1C" w:rsidRDefault="00D30F1C" w:rsidP="00D30F1C">
      <w:pPr>
        <w:rPr>
          <w:rFonts w:ascii="黑体" w:eastAsia="黑体" w:hAnsi="黑体"/>
          <w:sz w:val="24"/>
        </w:rPr>
      </w:pPr>
    </w:p>
    <w:p w14:paraId="10B8143F" w14:textId="77777777" w:rsidR="00D30F1C" w:rsidRPr="00D30F1C" w:rsidRDefault="00787D0B" w:rsidP="00D30F1C">
      <w:pPr>
        <w:outlineLvl w:val="1"/>
        <w:rPr>
          <w:rFonts w:ascii="黑体" w:eastAsia="黑体" w:hAnsi="黑体"/>
          <w:b/>
          <w:sz w:val="24"/>
        </w:rPr>
      </w:pPr>
      <w:r>
        <w:rPr>
          <w:rFonts w:ascii="黑体" w:eastAsia="黑体" w:hAnsi="黑体" w:hint="eastAsia"/>
          <w:b/>
          <w:sz w:val="24"/>
        </w:rPr>
        <w:t>0</w:t>
      </w:r>
      <w:r w:rsidR="00E821AA">
        <w:rPr>
          <w:rFonts w:ascii="黑体" w:eastAsia="黑体" w:hAnsi="黑体"/>
          <w:b/>
          <w:sz w:val="24"/>
        </w:rPr>
        <w:t>9</w:t>
      </w:r>
      <w:r w:rsidR="00D30F1C" w:rsidRPr="00D30F1C">
        <w:rPr>
          <w:rFonts w:ascii="黑体" w:eastAsia="黑体" w:hAnsi="黑体" w:hint="eastAsia"/>
          <w:b/>
          <w:sz w:val="24"/>
        </w:rPr>
        <w:t>. SELinux是什么，对Linux系统有什么影响</w:t>
      </w:r>
    </w:p>
    <w:p w14:paraId="00ED5D47" w14:textId="77777777" w:rsidR="00D30F1C" w:rsidRPr="00D30F1C" w:rsidRDefault="00D30F1C" w:rsidP="00D30F1C">
      <w:pPr>
        <w:rPr>
          <w:rFonts w:ascii="黑体" w:eastAsia="黑体" w:hAnsi="黑体"/>
          <w:sz w:val="24"/>
        </w:rPr>
      </w:pPr>
      <w:r w:rsidRPr="00D30F1C">
        <w:rPr>
          <w:rFonts w:ascii="黑体" w:eastAsia="黑体" w:hAnsi="黑体" w:hint="eastAsia"/>
          <w:sz w:val="24"/>
        </w:rPr>
        <w:t>SELinux机制：基于内核的安全增强机制，能够为Linux系统中的文档、进程等对象提供一套预设的保护规则</w:t>
      </w:r>
    </w:p>
    <w:p w14:paraId="2D201C99" w14:textId="77777777" w:rsidR="00D30F1C" w:rsidRDefault="00D30F1C" w:rsidP="00D30F1C">
      <w:pPr>
        <w:rPr>
          <w:rFonts w:ascii="黑体" w:eastAsia="黑体" w:hAnsi="黑体"/>
          <w:sz w:val="24"/>
        </w:rPr>
      </w:pPr>
      <w:r w:rsidRPr="00D30F1C">
        <w:rPr>
          <w:rFonts w:ascii="黑体" w:eastAsia="黑体" w:hAnsi="黑体" w:hint="eastAsia"/>
          <w:sz w:val="24"/>
        </w:rPr>
        <w:t>对Linux系统的影响：在强制保护的模式下，即便是root也不能违反其保护规则（除非更改或回避规则）</w:t>
      </w:r>
    </w:p>
    <w:p w14:paraId="43F5EF14" w14:textId="77777777" w:rsidR="00994BE4" w:rsidRDefault="00994BE4" w:rsidP="00D30F1C">
      <w:pPr>
        <w:rPr>
          <w:rFonts w:ascii="黑体" w:eastAsia="黑体" w:hAnsi="黑体"/>
          <w:sz w:val="24"/>
        </w:rPr>
      </w:pPr>
    </w:p>
    <w:p w14:paraId="4CE19AE8" w14:textId="77777777" w:rsidR="00994BE4" w:rsidRDefault="00994BE4" w:rsidP="00994BE4">
      <w:pPr>
        <w:outlineLvl w:val="1"/>
        <w:rPr>
          <w:rFonts w:ascii="黑体" w:eastAsia="黑体" w:hAnsi="黑体"/>
          <w:b/>
          <w:sz w:val="24"/>
        </w:rPr>
      </w:pPr>
      <w:r>
        <w:rPr>
          <w:rFonts w:ascii="黑体" w:eastAsia="黑体" w:hAnsi="黑体"/>
          <w:b/>
          <w:sz w:val="24"/>
        </w:rPr>
        <w:t>10</w:t>
      </w:r>
      <w:r>
        <w:rPr>
          <w:rFonts w:ascii="黑体" w:eastAsia="黑体" w:hAnsi="黑体" w:hint="eastAsia"/>
          <w:b/>
          <w:sz w:val="24"/>
        </w:rPr>
        <w:t xml:space="preserve">. </w:t>
      </w:r>
      <w:r>
        <w:rPr>
          <w:rFonts w:ascii="黑体" w:eastAsia="黑体" w:hAnsi="黑体"/>
          <w:b/>
          <w:sz w:val="24"/>
        </w:rPr>
        <w:t>实现ssh无密码远程管理</w:t>
      </w:r>
    </w:p>
    <w:p w14:paraId="0600A721" w14:textId="77777777" w:rsidR="00994BE4" w:rsidRDefault="00994BE4" w:rsidP="00994BE4">
      <w:pPr>
        <w:rPr>
          <w:rFonts w:ascii="黑体" w:eastAsia="黑体" w:hAnsi="黑体"/>
          <w:sz w:val="24"/>
        </w:rPr>
      </w:pPr>
      <w:r w:rsidRPr="00994BE4">
        <w:rPr>
          <w:rFonts w:ascii="黑体" w:eastAsia="黑体" w:hAnsi="黑体" w:hint="eastAsia"/>
          <w:sz w:val="24"/>
        </w:rPr>
        <w:t>本机生成公钥(锁</w:t>
      </w:r>
      <w:r w:rsidRPr="00994BE4">
        <w:rPr>
          <w:rFonts w:ascii="黑体" w:eastAsia="黑体" w:hAnsi="黑体"/>
          <w:sz w:val="24"/>
        </w:rPr>
        <w:t>)</w:t>
      </w:r>
      <w:r w:rsidRPr="00994BE4">
        <w:rPr>
          <w:rFonts w:ascii="黑体" w:eastAsia="黑体" w:hAnsi="黑体" w:hint="eastAsia"/>
          <w:sz w:val="24"/>
        </w:rPr>
        <w:t>与私钥(钥匙</w:t>
      </w:r>
      <w:r w:rsidRPr="00994BE4">
        <w:rPr>
          <w:rFonts w:ascii="黑体" w:eastAsia="黑体" w:hAnsi="黑体"/>
          <w:sz w:val="24"/>
        </w:rPr>
        <w:t>)</w:t>
      </w:r>
      <w:r w:rsidRPr="00994BE4">
        <w:rPr>
          <w:rFonts w:ascii="黑体" w:eastAsia="黑体" w:hAnsi="黑体" w:hint="eastAsia"/>
          <w:sz w:val="24"/>
        </w:rPr>
        <w:t xml:space="preserve">进行验证    </w:t>
      </w:r>
    </w:p>
    <w:p w14:paraId="62183F3B" w14:textId="77777777" w:rsidR="00EF07CD" w:rsidRPr="00D30F1C" w:rsidRDefault="00994BE4" w:rsidP="00D30F1C">
      <w:pPr>
        <w:rPr>
          <w:rFonts w:ascii="黑体" w:eastAsia="黑体" w:hAnsi="黑体"/>
          <w:sz w:val="24"/>
        </w:rPr>
      </w:pPr>
      <w:r w:rsidRPr="00994BE4">
        <w:rPr>
          <w:rFonts w:ascii="黑体" w:eastAsia="黑体" w:hAnsi="黑体" w:hint="eastAsia"/>
          <w:sz w:val="24"/>
        </w:rPr>
        <w:t>本机将公钥(锁</w:t>
      </w:r>
      <w:r w:rsidRPr="00994BE4">
        <w:rPr>
          <w:rFonts w:ascii="黑体" w:eastAsia="黑体" w:hAnsi="黑体"/>
          <w:sz w:val="24"/>
        </w:rPr>
        <w:t>)</w:t>
      </w:r>
      <w:r w:rsidRPr="00994BE4">
        <w:rPr>
          <w:rFonts w:ascii="黑体" w:eastAsia="黑体" w:hAnsi="黑体" w:hint="eastAsia"/>
          <w:sz w:val="24"/>
        </w:rPr>
        <w:t>传递给对方</w:t>
      </w:r>
    </w:p>
    <w:p w14:paraId="573E94A5" w14:textId="77777777" w:rsidR="005E287F" w:rsidRPr="00463A92" w:rsidRDefault="005E287F" w:rsidP="005E287F">
      <w:pPr>
        <w:rPr>
          <w:rFonts w:ascii="黑体" w:eastAsia="黑体" w:hAnsi="黑体"/>
          <w:sz w:val="24"/>
        </w:rPr>
      </w:pPr>
      <w:r w:rsidRPr="00463A92">
        <w:rPr>
          <w:rFonts w:ascii="黑体" w:eastAsia="黑体" w:hAnsi="黑体"/>
          <w:sz w:val="24"/>
        </w:rPr>
        <w:t>################################################################################</w:t>
      </w:r>
    </w:p>
    <w:p w14:paraId="16D97275" w14:textId="77777777" w:rsidR="00D30F1C" w:rsidRDefault="00D30F1C" w:rsidP="00D30F1C">
      <w:pPr>
        <w:rPr>
          <w:rFonts w:ascii="黑体" w:eastAsia="黑体" w:hAnsi="黑体"/>
          <w:sz w:val="24"/>
        </w:rPr>
      </w:pPr>
    </w:p>
    <w:p w14:paraId="2F08B74A" w14:textId="77777777" w:rsidR="005E287F" w:rsidRPr="00D30F1C" w:rsidRDefault="005E287F" w:rsidP="00D30F1C">
      <w:pPr>
        <w:rPr>
          <w:rFonts w:ascii="黑体" w:eastAsia="黑体" w:hAnsi="黑体"/>
          <w:sz w:val="24"/>
        </w:rPr>
      </w:pPr>
    </w:p>
    <w:p w14:paraId="7C6C61FA" w14:textId="77777777" w:rsidR="00D30F1C" w:rsidRPr="00D30F1C" w:rsidRDefault="00D30F1C" w:rsidP="00D30F1C">
      <w:pPr>
        <w:rPr>
          <w:rFonts w:ascii="黑体" w:eastAsia="黑体" w:hAnsi="黑体"/>
          <w:sz w:val="24"/>
        </w:rPr>
      </w:pPr>
    </w:p>
    <w:p w14:paraId="64F7BAB0" w14:textId="77777777" w:rsidR="00D30F1C" w:rsidRPr="00D30F1C" w:rsidRDefault="00D30F1C" w:rsidP="00D30F1C">
      <w:pPr>
        <w:outlineLvl w:val="0"/>
        <w:rPr>
          <w:rFonts w:ascii="黑体" w:eastAsia="黑体" w:hAnsi="黑体"/>
          <w:b/>
          <w:sz w:val="24"/>
        </w:rPr>
      </w:pPr>
      <w:r w:rsidRPr="00D30F1C">
        <w:rPr>
          <w:rFonts w:ascii="黑体" w:eastAsia="黑体" w:hAnsi="黑体" w:hint="eastAsia"/>
          <w:b/>
          <w:sz w:val="24"/>
        </w:rPr>
        <w:t>系统&amp;服务管理进阶 ——</w:t>
      </w:r>
    </w:p>
    <w:p w14:paraId="0EC1F058" w14:textId="77777777" w:rsidR="005E287F" w:rsidRPr="00463A92" w:rsidRDefault="005E287F" w:rsidP="005E287F">
      <w:pPr>
        <w:rPr>
          <w:rFonts w:ascii="黑体" w:eastAsia="黑体" w:hAnsi="黑体"/>
          <w:sz w:val="24"/>
        </w:rPr>
      </w:pPr>
      <w:r w:rsidRPr="00463A92">
        <w:rPr>
          <w:rFonts w:ascii="黑体" w:eastAsia="黑体" w:hAnsi="黑体"/>
          <w:sz w:val="24"/>
        </w:rPr>
        <w:t>################################################################################</w:t>
      </w:r>
    </w:p>
    <w:p w14:paraId="412E23DB" w14:textId="77777777" w:rsidR="000A375A" w:rsidRPr="00D30F1C" w:rsidRDefault="000A375A" w:rsidP="000A375A">
      <w:pPr>
        <w:outlineLvl w:val="1"/>
        <w:rPr>
          <w:rFonts w:ascii="黑体" w:eastAsia="黑体" w:hAnsi="黑体"/>
          <w:b/>
          <w:sz w:val="24"/>
        </w:rPr>
      </w:pPr>
      <w:r>
        <w:rPr>
          <w:rFonts w:ascii="黑体" w:eastAsia="黑体" w:hAnsi="黑体"/>
          <w:b/>
          <w:sz w:val="24"/>
        </w:rPr>
        <w:t>01</w:t>
      </w:r>
      <w:r w:rsidRPr="00D30F1C">
        <w:rPr>
          <w:rFonts w:ascii="黑体" w:eastAsia="黑体" w:hAnsi="黑体" w:hint="eastAsia"/>
          <w:b/>
          <w:sz w:val="24"/>
        </w:rPr>
        <w:t>. 配置httpd网站服务器时，快速添加新的虚拟主机</w:t>
      </w:r>
    </w:p>
    <w:p w14:paraId="222251C4" w14:textId="77777777" w:rsidR="000A375A" w:rsidRDefault="000A375A" w:rsidP="000A375A">
      <w:pPr>
        <w:rPr>
          <w:rFonts w:ascii="黑体" w:eastAsia="黑体" w:hAnsi="黑体"/>
          <w:sz w:val="24"/>
        </w:rPr>
      </w:pPr>
      <w:r>
        <w:rPr>
          <w:rFonts w:ascii="黑体" w:eastAsia="黑体" w:hAnsi="黑体" w:hint="eastAsia"/>
          <w:sz w:val="24"/>
        </w:rPr>
        <w:t>1）</w:t>
      </w:r>
      <w:r>
        <w:rPr>
          <w:rFonts w:ascii="黑体" w:eastAsia="黑体" w:hAnsi="黑体"/>
          <w:sz w:val="24"/>
        </w:rPr>
        <w:t>为每一个虚拟主机建立一份独立的配置文件，放到</w:t>
      </w:r>
      <w:r>
        <w:rPr>
          <w:rFonts w:ascii="黑体" w:eastAsia="黑体" w:hAnsi="黑体" w:hint="eastAsia"/>
          <w:sz w:val="24"/>
        </w:rPr>
        <w:t>/etc/httpd/conf.d/目录下，配置文件名称以.conf结尾</w:t>
      </w:r>
    </w:p>
    <w:p w14:paraId="19A79171" w14:textId="77777777" w:rsidR="000A375A" w:rsidRDefault="000A375A" w:rsidP="000A375A">
      <w:pPr>
        <w:rPr>
          <w:rFonts w:ascii="黑体" w:eastAsia="黑体" w:hAnsi="黑体"/>
          <w:sz w:val="24"/>
        </w:rPr>
      </w:pPr>
      <w:r>
        <w:rPr>
          <w:rFonts w:ascii="黑体" w:eastAsia="黑体" w:hAnsi="黑体" w:hint="eastAsia"/>
          <w:sz w:val="24"/>
        </w:rPr>
        <w:t>2）配置 &lt;VirtualHost  IP</w:t>
      </w:r>
      <w:r>
        <w:rPr>
          <w:rFonts w:ascii="黑体" w:eastAsia="黑体" w:hAnsi="黑体"/>
          <w:sz w:val="24"/>
        </w:rPr>
        <w:t>地址</w:t>
      </w:r>
      <w:r>
        <w:rPr>
          <w:rFonts w:ascii="黑体" w:eastAsia="黑体" w:hAnsi="黑体" w:hint="eastAsia"/>
          <w:sz w:val="24"/>
        </w:rPr>
        <w:t>:端口号&gt;</w:t>
      </w:r>
      <w:r>
        <w:rPr>
          <w:rFonts w:ascii="黑体" w:eastAsia="黑体" w:hAnsi="黑体"/>
          <w:sz w:val="24"/>
        </w:rPr>
        <w:t xml:space="preserve"> .. .. &lt;/VirtualHost&gt; 区段标记，其中使用语句ServerName指定站点名称，使用DocumentRoot指定网页目录</w:t>
      </w:r>
    </w:p>
    <w:p w14:paraId="4C83493B" w14:textId="77777777" w:rsidR="000A375A" w:rsidRPr="005939D4" w:rsidRDefault="000A375A" w:rsidP="000A375A">
      <w:pPr>
        <w:rPr>
          <w:rFonts w:ascii="黑体" w:eastAsia="黑体" w:hAnsi="黑体"/>
          <w:sz w:val="24"/>
        </w:rPr>
      </w:pPr>
      <w:r>
        <w:rPr>
          <w:rFonts w:ascii="黑体" w:eastAsia="黑体" w:hAnsi="黑体" w:hint="eastAsia"/>
          <w:sz w:val="24"/>
        </w:rPr>
        <w:t>3）然后重新启动httpd服务</w:t>
      </w:r>
    </w:p>
    <w:p w14:paraId="639D4A94" w14:textId="77777777" w:rsidR="000A375A" w:rsidRPr="00D30F1C" w:rsidRDefault="000A375A" w:rsidP="000A375A">
      <w:pPr>
        <w:rPr>
          <w:rFonts w:ascii="黑体" w:eastAsia="黑体" w:hAnsi="黑体"/>
          <w:sz w:val="24"/>
        </w:rPr>
      </w:pPr>
    </w:p>
    <w:p w14:paraId="2442EA0E" w14:textId="77777777" w:rsidR="000A375A" w:rsidRPr="00D30F1C" w:rsidRDefault="00634E25" w:rsidP="000A375A">
      <w:pPr>
        <w:outlineLvl w:val="1"/>
        <w:rPr>
          <w:rFonts w:ascii="黑体" w:eastAsia="黑体" w:hAnsi="黑体"/>
          <w:b/>
          <w:sz w:val="24"/>
        </w:rPr>
      </w:pPr>
      <w:r>
        <w:rPr>
          <w:rFonts w:ascii="黑体" w:eastAsia="黑体" w:hAnsi="黑体"/>
          <w:b/>
          <w:sz w:val="24"/>
        </w:rPr>
        <w:t>0</w:t>
      </w:r>
      <w:r w:rsidR="000A375A">
        <w:rPr>
          <w:rFonts w:ascii="黑体" w:eastAsia="黑体" w:hAnsi="黑体"/>
          <w:b/>
          <w:sz w:val="24"/>
        </w:rPr>
        <w:t>2</w:t>
      </w:r>
      <w:r w:rsidR="000A375A" w:rsidRPr="00D30F1C">
        <w:rPr>
          <w:rFonts w:ascii="黑体" w:eastAsia="黑体" w:hAnsi="黑体" w:hint="eastAsia"/>
          <w:b/>
          <w:sz w:val="24"/>
        </w:rPr>
        <w:t>. NFS指的是什么，与EXT4、XFS主要区别</w:t>
      </w:r>
    </w:p>
    <w:p w14:paraId="3619F035" w14:textId="77777777" w:rsidR="000A375A" w:rsidRPr="00D30F1C" w:rsidRDefault="000A375A" w:rsidP="000A375A">
      <w:pPr>
        <w:rPr>
          <w:rFonts w:ascii="黑体" w:eastAsia="黑体" w:hAnsi="黑体"/>
          <w:sz w:val="24"/>
        </w:rPr>
      </w:pPr>
      <w:r w:rsidRPr="00D30F1C">
        <w:rPr>
          <w:rFonts w:ascii="黑体" w:eastAsia="黑体" w:hAnsi="黑体" w:hint="eastAsia"/>
          <w:sz w:val="24"/>
        </w:rPr>
        <w:t>NFS，Network File System：文档资源存放在其他主机的目录上，网络文件系统</w:t>
      </w:r>
    </w:p>
    <w:p w14:paraId="1C20E1EB" w14:textId="77777777" w:rsidR="000A375A" w:rsidRPr="00D30F1C" w:rsidRDefault="000A375A" w:rsidP="000A375A">
      <w:pPr>
        <w:rPr>
          <w:rFonts w:ascii="黑体" w:eastAsia="黑体" w:hAnsi="黑体"/>
          <w:sz w:val="24"/>
        </w:rPr>
      </w:pPr>
      <w:r w:rsidRPr="00D30F1C">
        <w:rPr>
          <w:rFonts w:ascii="黑体" w:eastAsia="黑体" w:hAnsi="黑体" w:hint="eastAsia"/>
          <w:sz w:val="24"/>
        </w:rPr>
        <w:t>EXT4、XFS：文档资源存放在本机已格式化好的分区等设备上，本地文件系统</w:t>
      </w:r>
    </w:p>
    <w:p w14:paraId="3487C4D8" w14:textId="77777777" w:rsidR="000A375A" w:rsidRPr="000A375A" w:rsidRDefault="000A375A" w:rsidP="005E287F">
      <w:pPr>
        <w:rPr>
          <w:rFonts w:ascii="黑体" w:eastAsia="黑体" w:hAnsi="黑体"/>
          <w:sz w:val="24"/>
        </w:rPr>
      </w:pPr>
    </w:p>
    <w:p w14:paraId="57976F74" w14:textId="77777777" w:rsidR="00D30F1C" w:rsidRPr="00D30F1C" w:rsidRDefault="00D30F1C" w:rsidP="00D30F1C">
      <w:pPr>
        <w:rPr>
          <w:rFonts w:ascii="黑体" w:eastAsia="黑体" w:hAnsi="黑体"/>
          <w:sz w:val="24"/>
        </w:rPr>
      </w:pPr>
    </w:p>
    <w:p w14:paraId="679B9EF0" w14:textId="77777777" w:rsidR="00D30F1C" w:rsidRPr="00D30F1C" w:rsidRDefault="005939D4" w:rsidP="00D30F1C">
      <w:pPr>
        <w:outlineLvl w:val="1"/>
        <w:rPr>
          <w:rFonts w:ascii="黑体" w:eastAsia="黑体" w:hAnsi="黑体"/>
          <w:b/>
          <w:sz w:val="24"/>
        </w:rPr>
      </w:pPr>
      <w:r>
        <w:rPr>
          <w:rFonts w:ascii="黑体" w:eastAsia="黑体" w:hAnsi="黑体"/>
          <w:b/>
          <w:sz w:val="24"/>
        </w:rPr>
        <w:t>0</w:t>
      </w:r>
      <w:r w:rsidR="00634E25">
        <w:rPr>
          <w:rFonts w:ascii="黑体" w:eastAsia="黑体" w:hAnsi="黑体"/>
          <w:b/>
          <w:sz w:val="24"/>
        </w:rPr>
        <w:t>3</w:t>
      </w:r>
      <w:r w:rsidR="00D30F1C" w:rsidRPr="00D30F1C">
        <w:rPr>
          <w:rFonts w:ascii="黑体" w:eastAsia="黑体" w:hAnsi="黑体" w:hint="eastAsia"/>
          <w:b/>
          <w:sz w:val="24"/>
        </w:rPr>
        <w:t>. 简述从源代码编译安装软件的基本过程，其中每个环节的用途、命令工具</w:t>
      </w:r>
    </w:p>
    <w:p w14:paraId="582D494F" w14:textId="77777777" w:rsidR="00D30F1C" w:rsidRPr="00D30F1C" w:rsidRDefault="00D30F1C" w:rsidP="00D30F1C">
      <w:pPr>
        <w:rPr>
          <w:rFonts w:ascii="黑体" w:eastAsia="黑体" w:hAnsi="黑体"/>
          <w:sz w:val="24"/>
        </w:rPr>
      </w:pPr>
      <w:r w:rsidRPr="00D30F1C">
        <w:rPr>
          <w:rFonts w:ascii="黑体" w:eastAsia="黑体" w:hAnsi="黑体" w:hint="eastAsia"/>
          <w:sz w:val="24"/>
        </w:rPr>
        <w:t>tar 解包：将下载的源码包解压释放</w:t>
      </w:r>
    </w:p>
    <w:p w14:paraId="5C6239A8" w14:textId="77777777" w:rsidR="00D30F1C" w:rsidRPr="00D30F1C" w:rsidRDefault="00D30F1C" w:rsidP="00D30F1C">
      <w:pPr>
        <w:rPr>
          <w:rFonts w:ascii="黑体" w:eastAsia="黑体" w:hAnsi="黑体"/>
          <w:sz w:val="24"/>
        </w:rPr>
      </w:pPr>
      <w:r w:rsidRPr="00D30F1C">
        <w:rPr>
          <w:rFonts w:ascii="黑体" w:eastAsia="黑体" w:hAnsi="黑体" w:hint="eastAsia"/>
          <w:sz w:val="24"/>
        </w:rPr>
        <w:t>./configure 配置：建立安装清单（指定安装目录、需要的功能等）</w:t>
      </w:r>
    </w:p>
    <w:p w14:paraId="3F4AD9B1" w14:textId="77777777" w:rsidR="00D30F1C" w:rsidRPr="00D30F1C" w:rsidRDefault="00D30F1C" w:rsidP="00D30F1C">
      <w:pPr>
        <w:rPr>
          <w:rFonts w:ascii="黑体" w:eastAsia="黑体" w:hAnsi="黑体"/>
          <w:sz w:val="24"/>
        </w:rPr>
      </w:pPr>
      <w:r w:rsidRPr="00D30F1C">
        <w:rPr>
          <w:rFonts w:ascii="黑体" w:eastAsia="黑体" w:hAnsi="黑体" w:hint="eastAsia"/>
          <w:sz w:val="24"/>
        </w:rPr>
        <w:t>make 编译：根据安装清单将源代码文件制作成二进制的可执行程序文件或相关模块</w:t>
      </w:r>
    </w:p>
    <w:p w14:paraId="358E3836" w14:textId="77777777" w:rsidR="00D30F1C" w:rsidRPr="00D30F1C" w:rsidRDefault="00D30F1C" w:rsidP="00D30F1C">
      <w:pPr>
        <w:rPr>
          <w:rFonts w:ascii="黑体" w:eastAsia="黑体" w:hAnsi="黑体"/>
          <w:sz w:val="24"/>
        </w:rPr>
      </w:pPr>
      <w:r w:rsidRPr="00D30F1C">
        <w:rPr>
          <w:rFonts w:ascii="黑体" w:eastAsia="黑体" w:hAnsi="黑体" w:hint="eastAsia"/>
          <w:sz w:val="24"/>
        </w:rPr>
        <w:t>make install 安装：将可执行文件、相关模块、配置、文档等安装到系统中</w:t>
      </w:r>
    </w:p>
    <w:p w14:paraId="2C0F5273" w14:textId="77777777" w:rsidR="00D30F1C" w:rsidRPr="00D30F1C" w:rsidRDefault="00D30F1C" w:rsidP="00D30F1C">
      <w:pPr>
        <w:rPr>
          <w:rFonts w:ascii="黑体" w:eastAsia="黑体" w:hAnsi="黑体"/>
          <w:sz w:val="24"/>
        </w:rPr>
      </w:pPr>
    </w:p>
    <w:p w14:paraId="62DACFA8" w14:textId="77777777" w:rsidR="00D30F1C" w:rsidRPr="00D30F1C" w:rsidRDefault="00634E25" w:rsidP="00D30F1C">
      <w:pPr>
        <w:outlineLvl w:val="1"/>
        <w:rPr>
          <w:rFonts w:ascii="黑体" w:eastAsia="黑体" w:hAnsi="黑体"/>
          <w:b/>
          <w:sz w:val="24"/>
        </w:rPr>
      </w:pPr>
      <w:r>
        <w:rPr>
          <w:rFonts w:ascii="黑体" w:eastAsia="黑体" w:hAnsi="黑体" w:hint="eastAsia"/>
          <w:b/>
          <w:sz w:val="24"/>
        </w:rPr>
        <w:t>0</w:t>
      </w:r>
      <w:r>
        <w:rPr>
          <w:rFonts w:ascii="黑体" w:eastAsia="黑体" w:hAnsi="黑体"/>
          <w:b/>
          <w:sz w:val="24"/>
        </w:rPr>
        <w:t>4</w:t>
      </w:r>
      <w:r w:rsidR="00D30F1C" w:rsidRPr="00D30F1C">
        <w:rPr>
          <w:rFonts w:ascii="黑体" w:eastAsia="黑体" w:hAnsi="黑体" w:hint="eastAsia"/>
          <w:b/>
          <w:sz w:val="24"/>
        </w:rPr>
        <w:t>. RAID阵列指的是什么，RAID0、RAID1、RAID10、RAID5、RAID6各级别的特点对比</w:t>
      </w:r>
    </w:p>
    <w:p w14:paraId="7F5D3D9D" w14:textId="77777777" w:rsidR="00D30F1C" w:rsidRPr="00D30F1C" w:rsidRDefault="00D30F1C" w:rsidP="00D30F1C">
      <w:pPr>
        <w:rPr>
          <w:rFonts w:ascii="黑体" w:eastAsia="黑体" w:hAnsi="黑体"/>
          <w:sz w:val="24"/>
        </w:rPr>
      </w:pPr>
      <w:r w:rsidRPr="00D30F1C">
        <w:rPr>
          <w:rFonts w:ascii="黑体" w:eastAsia="黑体" w:hAnsi="黑体" w:hint="eastAsia"/>
          <w:sz w:val="24"/>
        </w:rPr>
        <w:t>RAID0：条带模式，至少2块磁盘，通过并发读写提高效率</w:t>
      </w:r>
    </w:p>
    <w:p w14:paraId="3711AB38" w14:textId="77777777" w:rsidR="00D30F1C" w:rsidRPr="00D30F1C" w:rsidRDefault="00D30F1C" w:rsidP="00D30F1C">
      <w:pPr>
        <w:rPr>
          <w:rFonts w:ascii="黑体" w:eastAsia="黑体" w:hAnsi="黑体"/>
          <w:sz w:val="24"/>
        </w:rPr>
      </w:pPr>
      <w:r w:rsidRPr="00D30F1C">
        <w:rPr>
          <w:rFonts w:ascii="黑体" w:eastAsia="黑体" w:hAnsi="黑体" w:hint="eastAsia"/>
          <w:sz w:val="24"/>
        </w:rPr>
        <w:t>RAID1：镜像模式，至少2块磁盘，通过镜像备份提高磁盘设备的可靠性</w:t>
      </w:r>
    </w:p>
    <w:p w14:paraId="3BE24E7F" w14:textId="77777777" w:rsidR="00D30F1C" w:rsidRPr="00D30F1C" w:rsidRDefault="00D30F1C" w:rsidP="00D30F1C">
      <w:pPr>
        <w:rPr>
          <w:rFonts w:ascii="黑体" w:eastAsia="黑体" w:hAnsi="黑体"/>
          <w:sz w:val="24"/>
        </w:rPr>
      </w:pPr>
      <w:r w:rsidRPr="00D30F1C">
        <w:rPr>
          <w:rFonts w:ascii="黑体" w:eastAsia="黑体" w:hAnsi="黑体" w:hint="eastAsia"/>
          <w:sz w:val="24"/>
        </w:rPr>
        <w:t>RAID10：条件+镜像模式，相当于RAID1+RAID0，至少4块磁盘，读写效率及可靠性都更高</w:t>
      </w:r>
    </w:p>
    <w:p w14:paraId="73EA3F17" w14:textId="77777777" w:rsidR="00D30F1C" w:rsidRPr="00D30F1C" w:rsidRDefault="00D30F1C" w:rsidP="00D30F1C">
      <w:pPr>
        <w:rPr>
          <w:rFonts w:ascii="黑体" w:eastAsia="黑体" w:hAnsi="黑体"/>
          <w:sz w:val="24"/>
        </w:rPr>
      </w:pPr>
      <w:r w:rsidRPr="00D30F1C">
        <w:rPr>
          <w:rFonts w:ascii="黑体" w:eastAsia="黑体" w:hAnsi="黑体" w:hint="eastAsia"/>
          <w:sz w:val="24"/>
        </w:rPr>
        <w:t>RAID5：高性价比模式，至少3块磁盘，其中1块磁盘容量用来存放恢复校验数据</w:t>
      </w:r>
    </w:p>
    <w:p w14:paraId="7C835734" w14:textId="77777777" w:rsidR="00D30F1C" w:rsidRPr="00D30F1C" w:rsidRDefault="00D30F1C" w:rsidP="00D30F1C">
      <w:pPr>
        <w:rPr>
          <w:rFonts w:ascii="黑体" w:eastAsia="黑体" w:hAnsi="黑体"/>
          <w:sz w:val="24"/>
        </w:rPr>
      </w:pPr>
      <w:r w:rsidRPr="00D30F1C">
        <w:rPr>
          <w:rFonts w:ascii="黑体" w:eastAsia="黑体" w:hAnsi="黑体" w:hint="eastAsia"/>
          <w:sz w:val="24"/>
        </w:rPr>
        <w:t>RAID6：相当于扩展版的RAID5，至少4块磁盘，其中2块磁盘容量用来存放恢复校验数据</w:t>
      </w:r>
    </w:p>
    <w:p w14:paraId="55B55DDA" w14:textId="77777777" w:rsidR="00D30F1C" w:rsidRPr="00D30F1C" w:rsidRDefault="00D30F1C" w:rsidP="00D30F1C">
      <w:pPr>
        <w:rPr>
          <w:rFonts w:ascii="黑体" w:eastAsia="黑体" w:hAnsi="黑体"/>
          <w:sz w:val="24"/>
        </w:rPr>
      </w:pPr>
    </w:p>
    <w:p w14:paraId="29DE46B1" w14:textId="77777777" w:rsidR="00D30F1C" w:rsidRPr="00D30F1C" w:rsidRDefault="00416781" w:rsidP="00D30F1C">
      <w:pPr>
        <w:outlineLvl w:val="1"/>
        <w:rPr>
          <w:rFonts w:ascii="黑体" w:eastAsia="黑体" w:hAnsi="黑体"/>
          <w:b/>
          <w:sz w:val="24"/>
        </w:rPr>
      </w:pPr>
      <w:r>
        <w:rPr>
          <w:rFonts w:ascii="黑体" w:eastAsia="黑体" w:hAnsi="黑体"/>
          <w:b/>
          <w:sz w:val="24"/>
        </w:rPr>
        <w:t>07</w:t>
      </w:r>
      <w:r w:rsidR="00D30F1C" w:rsidRPr="00D30F1C">
        <w:rPr>
          <w:rFonts w:ascii="黑体" w:eastAsia="黑体" w:hAnsi="黑体" w:hint="eastAsia"/>
          <w:b/>
          <w:sz w:val="24"/>
        </w:rPr>
        <w:t>. DNS服务器的作用，权威DNS、缓存DNS的区别，快速搭建缓存DNS服务器</w:t>
      </w:r>
    </w:p>
    <w:p w14:paraId="4F4ACD9D" w14:textId="77777777" w:rsidR="00D30F1C" w:rsidRPr="00D30F1C" w:rsidRDefault="00D30F1C" w:rsidP="00D30F1C">
      <w:pPr>
        <w:rPr>
          <w:rFonts w:ascii="黑体" w:eastAsia="黑体" w:hAnsi="黑体"/>
          <w:sz w:val="24"/>
        </w:rPr>
      </w:pPr>
      <w:r w:rsidRPr="00D30F1C">
        <w:rPr>
          <w:rFonts w:ascii="黑体" w:eastAsia="黑体" w:hAnsi="黑体" w:hint="eastAsia"/>
          <w:sz w:val="24"/>
        </w:rPr>
        <w:t>DNS服务器的作用：为客户机提供“域名--&gt;IP地址”的信息查询服务</w:t>
      </w:r>
    </w:p>
    <w:p w14:paraId="03BEEDA9" w14:textId="77777777" w:rsidR="00D30F1C" w:rsidRPr="00D30F1C" w:rsidRDefault="00D30F1C" w:rsidP="00D30F1C">
      <w:pPr>
        <w:rPr>
          <w:rFonts w:ascii="黑体" w:eastAsia="黑体" w:hAnsi="黑体"/>
          <w:sz w:val="24"/>
        </w:rPr>
      </w:pPr>
      <w:r w:rsidRPr="00D30F1C">
        <w:rPr>
          <w:rFonts w:ascii="黑体" w:eastAsia="黑体" w:hAnsi="黑体" w:hint="eastAsia"/>
          <w:sz w:val="24"/>
        </w:rPr>
        <w:t>权威DNS：至少负责一个DNS区域，经过互联网域名管理机构授权，只提供对少量域名的查询</w:t>
      </w:r>
    </w:p>
    <w:p w14:paraId="4EB015E7" w14:textId="77777777" w:rsidR="00D30F1C" w:rsidRPr="00D30F1C" w:rsidRDefault="00D30F1C" w:rsidP="00D30F1C">
      <w:pPr>
        <w:rPr>
          <w:rFonts w:ascii="黑体" w:eastAsia="黑体" w:hAnsi="黑体"/>
          <w:sz w:val="24"/>
        </w:rPr>
      </w:pPr>
      <w:r w:rsidRPr="00D30F1C">
        <w:rPr>
          <w:rFonts w:ascii="黑体" w:eastAsia="黑体" w:hAnsi="黑体" w:hint="eastAsia"/>
          <w:sz w:val="24"/>
        </w:rPr>
        <w:t>缓存DNS：不要求负责任何DNS区域，无需授权，但是能代理客户机的请求去查询几乎所有的域名</w:t>
      </w:r>
    </w:p>
    <w:p w14:paraId="544530E2" w14:textId="77777777" w:rsidR="00D30F1C" w:rsidRPr="00D30F1C" w:rsidRDefault="00D30F1C" w:rsidP="00D30F1C">
      <w:pPr>
        <w:rPr>
          <w:rFonts w:ascii="黑体" w:eastAsia="黑体" w:hAnsi="黑体"/>
          <w:sz w:val="24"/>
        </w:rPr>
      </w:pPr>
    </w:p>
    <w:p w14:paraId="7D713281" w14:textId="77777777" w:rsidR="00D30F1C" w:rsidRPr="00D30F1C" w:rsidRDefault="007E507D" w:rsidP="00D30F1C">
      <w:pPr>
        <w:outlineLvl w:val="1"/>
        <w:rPr>
          <w:rFonts w:ascii="黑体" w:eastAsia="黑体" w:hAnsi="黑体"/>
          <w:b/>
          <w:sz w:val="24"/>
        </w:rPr>
      </w:pPr>
      <w:r>
        <w:rPr>
          <w:rFonts w:ascii="黑体" w:eastAsia="黑体" w:hAnsi="黑体" w:hint="eastAsia"/>
          <w:b/>
          <w:sz w:val="24"/>
        </w:rPr>
        <w:t>0</w:t>
      </w:r>
      <w:r>
        <w:rPr>
          <w:rFonts w:ascii="黑体" w:eastAsia="黑体" w:hAnsi="黑体"/>
          <w:b/>
          <w:sz w:val="24"/>
        </w:rPr>
        <w:t>8</w:t>
      </w:r>
      <w:r w:rsidR="00D30F1C" w:rsidRPr="00D30F1C">
        <w:rPr>
          <w:rFonts w:ascii="黑体" w:eastAsia="黑体" w:hAnsi="黑体" w:hint="eastAsia"/>
          <w:b/>
          <w:sz w:val="24"/>
        </w:rPr>
        <w:t xml:space="preserve">. </w:t>
      </w:r>
      <w:r>
        <w:rPr>
          <w:rFonts w:ascii="黑体" w:eastAsia="黑体" w:hAnsi="黑体" w:hint="eastAsia"/>
          <w:b/>
          <w:sz w:val="24"/>
        </w:rPr>
        <w:t>什么是</w:t>
      </w:r>
      <w:r w:rsidR="00D30F1C" w:rsidRPr="00D30F1C">
        <w:rPr>
          <w:rFonts w:ascii="黑体" w:eastAsia="黑体" w:hAnsi="黑体" w:hint="eastAsia"/>
          <w:b/>
          <w:sz w:val="24"/>
        </w:rPr>
        <w:t>DNS分离解析</w:t>
      </w:r>
    </w:p>
    <w:p w14:paraId="7AAB67FC" w14:textId="77777777" w:rsidR="00D30F1C" w:rsidRPr="00D30F1C" w:rsidRDefault="00D30F1C" w:rsidP="00D30F1C">
      <w:pPr>
        <w:rPr>
          <w:rFonts w:ascii="黑体" w:eastAsia="黑体" w:hAnsi="黑体"/>
          <w:sz w:val="24"/>
        </w:rPr>
      </w:pPr>
      <w:r w:rsidRPr="00D30F1C">
        <w:rPr>
          <w:rFonts w:ascii="黑体" w:eastAsia="黑体" w:hAnsi="黑体" w:hint="eastAsia"/>
          <w:sz w:val="24"/>
        </w:rPr>
        <w:t>DNS分离解析：针对同一个域名，为不同的客户机提供不同的解析结果</w:t>
      </w:r>
    </w:p>
    <w:p w14:paraId="1CC128C2" w14:textId="77777777" w:rsidR="00D30F1C" w:rsidRPr="00D30F1C" w:rsidRDefault="00D30F1C" w:rsidP="00D30F1C">
      <w:pPr>
        <w:rPr>
          <w:rFonts w:ascii="黑体" w:eastAsia="黑体" w:hAnsi="黑体"/>
          <w:sz w:val="24"/>
        </w:rPr>
      </w:pPr>
    </w:p>
    <w:p w14:paraId="394557D8" w14:textId="77777777" w:rsidR="00D30F1C" w:rsidRPr="00D30F1C" w:rsidRDefault="007E507D" w:rsidP="00D30F1C">
      <w:pPr>
        <w:outlineLvl w:val="1"/>
        <w:rPr>
          <w:rFonts w:ascii="黑体" w:eastAsia="黑体" w:hAnsi="黑体"/>
          <w:b/>
          <w:sz w:val="24"/>
        </w:rPr>
      </w:pPr>
      <w:r>
        <w:rPr>
          <w:rFonts w:ascii="黑体" w:eastAsia="黑体" w:hAnsi="黑体"/>
          <w:b/>
          <w:sz w:val="24"/>
        </w:rPr>
        <w:t>09</w:t>
      </w:r>
      <w:r w:rsidR="00D30F1C" w:rsidRPr="00D30F1C">
        <w:rPr>
          <w:rFonts w:ascii="黑体" w:eastAsia="黑体" w:hAnsi="黑体" w:hint="eastAsia"/>
          <w:b/>
          <w:sz w:val="24"/>
        </w:rPr>
        <w:t>. 实现PXE网络批量装机需要具备哪些条件，各组件的作用，如何实现无人值守安装</w:t>
      </w:r>
    </w:p>
    <w:p w14:paraId="3447CA3E" w14:textId="77777777" w:rsidR="00D30F1C" w:rsidRPr="00D30F1C" w:rsidRDefault="00D30F1C" w:rsidP="00D30F1C">
      <w:pPr>
        <w:rPr>
          <w:rFonts w:ascii="黑体" w:eastAsia="黑体" w:hAnsi="黑体"/>
          <w:sz w:val="24"/>
        </w:rPr>
      </w:pPr>
      <w:r w:rsidRPr="00D30F1C">
        <w:rPr>
          <w:rFonts w:ascii="黑体" w:eastAsia="黑体" w:hAnsi="黑体" w:hint="eastAsia"/>
          <w:sz w:val="24"/>
        </w:rPr>
        <w:t>DHCP服务器：为客户机提供IP地址等参数，并告知下一个服务器地址、启动文件名</w:t>
      </w:r>
    </w:p>
    <w:p w14:paraId="41267F05" w14:textId="77777777" w:rsidR="00D30F1C" w:rsidRPr="00D30F1C" w:rsidRDefault="00D30F1C" w:rsidP="00D30F1C">
      <w:pPr>
        <w:rPr>
          <w:rFonts w:ascii="黑体" w:eastAsia="黑体" w:hAnsi="黑体"/>
          <w:sz w:val="24"/>
        </w:rPr>
      </w:pPr>
      <w:r w:rsidRPr="00D30F1C">
        <w:rPr>
          <w:rFonts w:ascii="黑体" w:eastAsia="黑体" w:hAnsi="黑体" w:hint="eastAsia"/>
          <w:sz w:val="24"/>
        </w:rPr>
        <w:t>TFTP服务器：为客户机提供启动文件、启动菜单配置、用来安装系统的内核及初始镜像文件</w:t>
      </w:r>
    </w:p>
    <w:p w14:paraId="7CE3BC21" w14:textId="77777777" w:rsidR="00D30F1C" w:rsidRPr="00D30F1C" w:rsidRDefault="00D30F1C" w:rsidP="00D30F1C">
      <w:pPr>
        <w:rPr>
          <w:rFonts w:ascii="黑体" w:eastAsia="黑体" w:hAnsi="黑体"/>
          <w:sz w:val="24"/>
        </w:rPr>
      </w:pPr>
      <w:r w:rsidRPr="00D30F1C">
        <w:rPr>
          <w:rFonts w:ascii="黑体" w:eastAsia="黑体" w:hAnsi="黑体" w:hint="eastAsia"/>
          <w:sz w:val="24"/>
        </w:rPr>
        <w:t>软件仓库：</w:t>
      </w:r>
      <w:r w:rsidR="001F5219">
        <w:rPr>
          <w:rFonts w:ascii="黑体" w:eastAsia="黑体" w:hAnsi="黑体" w:hint="eastAsia"/>
          <w:sz w:val="24"/>
        </w:rPr>
        <w:t>通过HTTP或FTP方式</w:t>
      </w:r>
      <w:r w:rsidRPr="00D30F1C">
        <w:rPr>
          <w:rFonts w:ascii="黑体" w:eastAsia="黑体" w:hAnsi="黑体" w:hint="eastAsia"/>
          <w:sz w:val="24"/>
        </w:rPr>
        <w:t>为客户机提供安装树资源（RHEL7</w:t>
      </w:r>
      <w:r w:rsidR="001F5219">
        <w:rPr>
          <w:rFonts w:ascii="黑体" w:eastAsia="黑体" w:hAnsi="黑体" w:hint="eastAsia"/>
          <w:sz w:val="24"/>
        </w:rPr>
        <w:t>光盘</w:t>
      </w:r>
      <w:r w:rsidRPr="00D30F1C">
        <w:rPr>
          <w:rFonts w:ascii="黑体" w:eastAsia="黑体" w:hAnsi="黑体" w:hint="eastAsia"/>
          <w:sz w:val="24"/>
        </w:rPr>
        <w:t>目录结构）</w:t>
      </w:r>
    </w:p>
    <w:p w14:paraId="47B52B9C" w14:textId="77777777" w:rsidR="00D30F1C" w:rsidRPr="00D30F1C" w:rsidRDefault="00D30F1C" w:rsidP="00D30F1C">
      <w:pPr>
        <w:rPr>
          <w:rFonts w:ascii="黑体" w:eastAsia="黑体" w:hAnsi="黑体"/>
          <w:sz w:val="24"/>
        </w:rPr>
      </w:pPr>
      <w:r w:rsidRPr="00D30F1C">
        <w:rPr>
          <w:rFonts w:ascii="黑体" w:eastAsia="黑体" w:hAnsi="黑体" w:hint="eastAsia"/>
          <w:sz w:val="24"/>
        </w:rPr>
        <w:t>实现kickstart无人值守安装：</w:t>
      </w:r>
    </w:p>
    <w:p w14:paraId="0C56CFA0" w14:textId="77777777" w:rsidR="00D30F1C" w:rsidRPr="00D30F1C" w:rsidRDefault="00D30F1C" w:rsidP="00D30F1C">
      <w:pPr>
        <w:rPr>
          <w:rFonts w:ascii="黑体" w:eastAsia="黑体" w:hAnsi="黑体"/>
          <w:sz w:val="24"/>
        </w:rPr>
      </w:pPr>
      <w:r w:rsidRPr="00D30F1C">
        <w:rPr>
          <w:rFonts w:ascii="黑体" w:eastAsia="黑体" w:hAnsi="黑体" w:hint="eastAsia"/>
          <w:sz w:val="24"/>
        </w:rPr>
        <w:t xml:space="preserve">    1）提前准备一份安装过程中所涉及问题的答案清单（即应答文件）</w:t>
      </w:r>
    </w:p>
    <w:p w14:paraId="7967D954" w14:textId="77777777" w:rsidR="00D30F1C" w:rsidRPr="00D30F1C" w:rsidRDefault="00D30F1C" w:rsidP="00D30F1C">
      <w:pPr>
        <w:rPr>
          <w:rFonts w:ascii="黑体" w:eastAsia="黑体" w:hAnsi="黑体"/>
          <w:sz w:val="24"/>
        </w:rPr>
      </w:pPr>
      <w:r w:rsidRPr="00D30F1C">
        <w:rPr>
          <w:rFonts w:ascii="黑体" w:eastAsia="黑体" w:hAnsi="黑体" w:hint="eastAsia"/>
          <w:sz w:val="24"/>
        </w:rPr>
        <w:t xml:space="preserve">    2）然后将此文件部署到客户机可下载的位置</w:t>
      </w:r>
    </w:p>
    <w:p w14:paraId="2009722A" w14:textId="77777777" w:rsidR="00D30F1C" w:rsidRPr="00D30F1C" w:rsidRDefault="00D30F1C" w:rsidP="00D30F1C">
      <w:pPr>
        <w:rPr>
          <w:rFonts w:ascii="黑体" w:eastAsia="黑体" w:hAnsi="黑体"/>
          <w:sz w:val="24"/>
        </w:rPr>
      </w:pPr>
      <w:r w:rsidRPr="00D30F1C">
        <w:rPr>
          <w:rFonts w:ascii="黑体" w:eastAsia="黑体" w:hAnsi="黑体" w:hint="eastAsia"/>
          <w:sz w:val="24"/>
        </w:rPr>
        <w:t xml:space="preserve">    3）通过修改pxelinux.0</w:t>
      </w:r>
      <w:r>
        <w:rPr>
          <w:rFonts w:ascii="黑体" w:eastAsia="黑体" w:hAnsi="黑体" w:hint="eastAsia"/>
          <w:sz w:val="24"/>
        </w:rPr>
        <w:t>的启动配置，使客户机</w:t>
      </w:r>
      <w:r w:rsidRPr="00D30F1C">
        <w:rPr>
          <w:rFonts w:ascii="黑体" w:eastAsia="黑体" w:hAnsi="黑体" w:hint="eastAsia"/>
          <w:sz w:val="24"/>
        </w:rPr>
        <w:t>装系统时自动调用应答文件实现面交互</w:t>
      </w:r>
    </w:p>
    <w:p w14:paraId="256D7878" w14:textId="77777777" w:rsidR="005939D4" w:rsidRDefault="005939D4" w:rsidP="00B60925">
      <w:pPr>
        <w:rPr>
          <w:rFonts w:ascii="黑体" w:eastAsia="黑体" w:hAnsi="黑体"/>
          <w:sz w:val="24"/>
        </w:rPr>
      </w:pPr>
    </w:p>
    <w:p w14:paraId="73B36ACF" w14:textId="77777777" w:rsidR="00FB2455" w:rsidRPr="00D30F1C" w:rsidRDefault="00FB2455" w:rsidP="00FB2455">
      <w:pPr>
        <w:outlineLvl w:val="1"/>
        <w:rPr>
          <w:rFonts w:ascii="黑体" w:eastAsia="黑体" w:hAnsi="黑体"/>
          <w:b/>
          <w:sz w:val="24"/>
        </w:rPr>
      </w:pPr>
      <w:r>
        <w:rPr>
          <w:rFonts w:ascii="黑体" w:eastAsia="黑体" w:hAnsi="黑体"/>
          <w:b/>
          <w:sz w:val="24"/>
        </w:rPr>
        <w:t>10</w:t>
      </w:r>
      <w:r w:rsidRPr="00D30F1C">
        <w:rPr>
          <w:rFonts w:ascii="黑体" w:eastAsia="黑体" w:hAnsi="黑体" w:hint="eastAsia"/>
          <w:b/>
          <w:sz w:val="24"/>
        </w:rPr>
        <w:t xml:space="preserve">. </w:t>
      </w:r>
      <w:r w:rsidR="00E36ACB">
        <w:rPr>
          <w:rFonts w:ascii="黑体" w:eastAsia="黑体" w:hAnsi="黑体" w:hint="eastAsia"/>
          <w:b/>
          <w:sz w:val="24"/>
        </w:rPr>
        <w:t>构建时间服务器思路</w:t>
      </w:r>
    </w:p>
    <w:p w14:paraId="45157186" w14:textId="77777777" w:rsidR="005E514A" w:rsidRPr="005E514A" w:rsidRDefault="005E514A" w:rsidP="005E514A">
      <w:pPr>
        <w:rPr>
          <w:rFonts w:ascii="黑体" w:eastAsia="黑体" w:hAnsi="黑体"/>
          <w:sz w:val="24"/>
        </w:rPr>
      </w:pPr>
      <w:r w:rsidRPr="005E514A">
        <w:rPr>
          <w:rFonts w:ascii="黑体" w:eastAsia="黑体" w:hAnsi="黑体" w:hint="eastAsia"/>
          <w:sz w:val="24"/>
        </w:rPr>
        <w:t>1)安装软件包chrony</w:t>
      </w:r>
    </w:p>
    <w:p w14:paraId="62B0F1ED" w14:textId="77777777" w:rsidR="00736BD7" w:rsidRPr="005E514A" w:rsidRDefault="005E514A" w:rsidP="005E514A">
      <w:pPr>
        <w:rPr>
          <w:rFonts w:ascii="黑体" w:eastAsia="黑体" w:hAnsi="黑体"/>
          <w:sz w:val="24"/>
        </w:rPr>
      </w:pPr>
      <w:r w:rsidRPr="005E514A">
        <w:rPr>
          <w:rFonts w:ascii="黑体" w:eastAsia="黑体" w:hAnsi="黑体" w:hint="eastAsia"/>
          <w:sz w:val="24"/>
        </w:rPr>
        <w:t>2</w:t>
      </w:r>
      <w:r w:rsidRPr="005E514A">
        <w:rPr>
          <w:rFonts w:ascii="黑体" w:eastAsia="黑体" w:hAnsi="黑体"/>
          <w:sz w:val="24"/>
        </w:rPr>
        <w:t>)</w:t>
      </w:r>
      <w:r w:rsidRPr="005E514A">
        <w:rPr>
          <w:rFonts w:ascii="黑体" w:eastAsia="黑体" w:hAnsi="黑体" w:hint="eastAsia"/>
          <w:sz w:val="24"/>
        </w:rPr>
        <w:t>修改配置文件</w:t>
      </w:r>
      <w:r w:rsidR="009C7AF6">
        <w:rPr>
          <w:rFonts w:ascii="黑体" w:eastAsia="黑体" w:hAnsi="黑体"/>
          <w:sz w:val="24"/>
        </w:rPr>
        <w:t>/etc/chrony.conf</w:t>
      </w:r>
    </w:p>
    <w:p w14:paraId="393DFF8B" w14:textId="77777777" w:rsidR="005E514A" w:rsidRPr="005E514A" w:rsidRDefault="005E514A" w:rsidP="005E514A">
      <w:pPr>
        <w:rPr>
          <w:rFonts w:ascii="黑体" w:eastAsia="黑体" w:hAnsi="黑体"/>
          <w:sz w:val="24"/>
        </w:rPr>
      </w:pPr>
      <w:r w:rsidRPr="005E514A">
        <w:rPr>
          <w:rFonts w:ascii="黑体" w:eastAsia="黑体" w:hAnsi="黑体" w:hint="eastAsia"/>
          <w:sz w:val="24"/>
        </w:rPr>
        <w:t>3</w:t>
      </w:r>
      <w:r w:rsidRPr="005E514A">
        <w:rPr>
          <w:rFonts w:ascii="黑体" w:eastAsia="黑体" w:hAnsi="黑体"/>
          <w:sz w:val="24"/>
        </w:rPr>
        <w:t>)</w:t>
      </w:r>
      <w:r w:rsidRPr="005E514A">
        <w:rPr>
          <w:rFonts w:ascii="黑体" w:eastAsia="黑体" w:hAnsi="黑体" w:hint="eastAsia"/>
          <w:sz w:val="24"/>
        </w:rPr>
        <w:t>重启时间服务</w:t>
      </w:r>
      <w:r w:rsidRPr="005E514A">
        <w:rPr>
          <w:rFonts w:ascii="黑体" w:eastAsia="黑体" w:hAnsi="黑体"/>
          <w:sz w:val="24"/>
        </w:rPr>
        <w:t>chronyd</w:t>
      </w:r>
    </w:p>
    <w:p w14:paraId="1A81474C" w14:textId="77777777" w:rsidR="00FB2455" w:rsidRPr="00FB2455" w:rsidRDefault="00FB2455" w:rsidP="00B60925">
      <w:pPr>
        <w:rPr>
          <w:rFonts w:ascii="黑体" w:eastAsia="黑体" w:hAnsi="黑体"/>
          <w:sz w:val="24"/>
        </w:rPr>
      </w:pPr>
    </w:p>
    <w:p w14:paraId="6C98F33E" w14:textId="77777777" w:rsidR="00A04147" w:rsidRPr="00D30F1C" w:rsidRDefault="00A04147" w:rsidP="00A04147">
      <w:pPr>
        <w:outlineLvl w:val="1"/>
        <w:rPr>
          <w:rFonts w:ascii="黑体" w:eastAsia="黑体" w:hAnsi="黑体"/>
          <w:b/>
          <w:sz w:val="24"/>
        </w:rPr>
      </w:pPr>
      <w:r>
        <w:rPr>
          <w:rFonts w:ascii="黑体" w:eastAsia="黑体" w:hAnsi="黑体"/>
          <w:b/>
          <w:sz w:val="24"/>
        </w:rPr>
        <w:t>11</w:t>
      </w:r>
      <w:r w:rsidRPr="00D30F1C">
        <w:rPr>
          <w:rFonts w:ascii="黑体" w:eastAsia="黑体" w:hAnsi="黑体" w:hint="eastAsia"/>
          <w:b/>
          <w:sz w:val="24"/>
        </w:rPr>
        <w:t xml:space="preserve">. </w:t>
      </w:r>
      <w:r w:rsidR="00792807">
        <w:rPr>
          <w:rFonts w:ascii="黑体" w:eastAsia="黑体" w:hAnsi="黑体" w:hint="eastAsia"/>
          <w:b/>
          <w:sz w:val="24"/>
        </w:rPr>
        <w:t>自定义Yum仓库</w:t>
      </w:r>
      <w:r w:rsidR="00932D67">
        <w:rPr>
          <w:rFonts w:ascii="黑体" w:eastAsia="黑体" w:hAnsi="黑体" w:hint="eastAsia"/>
          <w:b/>
          <w:sz w:val="24"/>
        </w:rPr>
        <w:t>，如何生成仓库数据文件</w:t>
      </w:r>
    </w:p>
    <w:p w14:paraId="42B87A0C" w14:textId="77777777" w:rsidR="00FB2455" w:rsidRPr="00E370F8" w:rsidRDefault="00EB6636" w:rsidP="00E370F8">
      <w:pPr>
        <w:pStyle w:val="a3"/>
        <w:spacing w:before="156" w:after="156"/>
        <w:ind w:firstLineChars="0" w:firstLine="0"/>
        <w:rPr>
          <w:rFonts w:ascii="黑体" w:eastAsia="黑体" w:hAnsi="黑体"/>
          <w:sz w:val="21"/>
          <w:szCs w:val="18"/>
        </w:rPr>
      </w:pPr>
      <w:r w:rsidRPr="00E370F8">
        <w:rPr>
          <w:rFonts w:ascii="黑体" w:eastAsia="黑体" w:hAnsi="黑体" w:hint="eastAsia"/>
          <w:sz w:val="21"/>
          <w:szCs w:val="18"/>
        </w:rPr>
        <w:t>createrepo</w:t>
      </w:r>
    </w:p>
    <w:p w14:paraId="3A2F072F" w14:textId="77777777" w:rsidR="005B6FCB" w:rsidRDefault="005B6FCB" w:rsidP="00B60925">
      <w:pPr>
        <w:rPr>
          <w:rFonts w:ascii="黑体" w:eastAsia="黑体" w:hAnsi="黑体"/>
          <w:sz w:val="24"/>
        </w:rPr>
      </w:pPr>
    </w:p>
    <w:p w14:paraId="39337456" w14:textId="77777777" w:rsidR="007A7CD4" w:rsidRPr="00D30F1C" w:rsidRDefault="007A7CD4" w:rsidP="007A7CD4">
      <w:pPr>
        <w:outlineLvl w:val="1"/>
        <w:rPr>
          <w:rFonts w:ascii="黑体" w:eastAsia="黑体" w:hAnsi="黑体"/>
          <w:b/>
          <w:sz w:val="24"/>
        </w:rPr>
      </w:pPr>
      <w:r>
        <w:rPr>
          <w:rFonts w:ascii="黑体" w:eastAsia="黑体" w:hAnsi="黑体"/>
          <w:b/>
          <w:sz w:val="24"/>
        </w:rPr>
        <w:t>12</w:t>
      </w:r>
      <w:r w:rsidRPr="00D30F1C">
        <w:rPr>
          <w:rFonts w:ascii="黑体" w:eastAsia="黑体" w:hAnsi="黑体" w:hint="eastAsia"/>
          <w:b/>
          <w:sz w:val="24"/>
        </w:rPr>
        <w:t xml:space="preserve">. </w:t>
      </w:r>
      <w:r w:rsidR="00026600">
        <w:rPr>
          <w:rFonts w:ascii="黑体" w:eastAsia="黑体" w:hAnsi="黑体" w:hint="eastAsia"/>
          <w:b/>
          <w:sz w:val="24"/>
        </w:rPr>
        <w:t>容器与传统的虚拟机对比有哪些优点</w:t>
      </w:r>
    </w:p>
    <w:p w14:paraId="0602CE0E" w14:textId="77777777" w:rsidR="005970B3" w:rsidRPr="00677316" w:rsidRDefault="005970B3" w:rsidP="00677316">
      <w:pPr>
        <w:rPr>
          <w:rFonts w:ascii="黑体" w:eastAsia="黑体" w:hAnsi="黑体"/>
          <w:sz w:val="24"/>
        </w:rPr>
      </w:pPr>
      <w:r w:rsidRPr="00677316">
        <w:rPr>
          <w:rFonts w:ascii="黑体" w:eastAsia="黑体" w:hAnsi="黑体" w:hint="eastAsia"/>
          <w:sz w:val="24"/>
        </w:rPr>
        <w:t>相比于传统的虚拟化技术，容器更加简洁高效</w:t>
      </w:r>
    </w:p>
    <w:p w14:paraId="34A79527" w14:textId="77777777" w:rsidR="005970B3" w:rsidRPr="00677316" w:rsidRDefault="005970B3" w:rsidP="00677316">
      <w:pPr>
        <w:rPr>
          <w:rFonts w:ascii="黑体" w:eastAsia="黑体" w:hAnsi="黑体"/>
          <w:sz w:val="24"/>
        </w:rPr>
      </w:pPr>
      <w:r w:rsidRPr="00677316">
        <w:rPr>
          <w:rFonts w:ascii="黑体" w:eastAsia="黑体" w:hAnsi="黑体" w:hint="eastAsia"/>
          <w:sz w:val="24"/>
        </w:rPr>
        <w:t>传统虚拟机需要给每个VM安装操作系统</w:t>
      </w:r>
    </w:p>
    <w:p w14:paraId="1C11B723" w14:textId="77777777" w:rsidR="005970B3" w:rsidRPr="00677316" w:rsidRDefault="005970B3" w:rsidP="00677316">
      <w:pPr>
        <w:rPr>
          <w:rFonts w:ascii="黑体" w:eastAsia="黑体" w:hAnsi="黑体"/>
          <w:sz w:val="24"/>
        </w:rPr>
      </w:pPr>
      <w:r w:rsidRPr="00677316">
        <w:rPr>
          <w:rFonts w:ascii="黑体" w:eastAsia="黑体" w:hAnsi="黑体" w:hint="eastAsia"/>
          <w:sz w:val="24"/>
        </w:rPr>
        <w:t>容器使用的共享公共库和程序</w:t>
      </w:r>
    </w:p>
    <w:p w14:paraId="6EAB7581" w14:textId="77777777" w:rsidR="007A7CD4" w:rsidRPr="005970B3" w:rsidRDefault="007A7CD4" w:rsidP="00B60925">
      <w:pPr>
        <w:rPr>
          <w:rFonts w:ascii="黑体" w:eastAsia="黑体" w:hAnsi="黑体"/>
          <w:sz w:val="24"/>
        </w:rPr>
      </w:pPr>
    </w:p>
    <w:p w14:paraId="42C7D41E" w14:textId="77777777" w:rsidR="007A7CD4" w:rsidRDefault="007A7CD4" w:rsidP="00B60925">
      <w:pPr>
        <w:rPr>
          <w:rFonts w:ascii="黑体" w:eastAsia="黑体" w:hAnsi="黑体"/>
          <w:sz w:val="24"/>
        </w:rPr>
      </w:pPr>
    </w:p>
    <w:p w14:paraId="07215F4A" w14:textId="77777777" w:rsidR="00B60925" w:rsidRPr="00463A92" w:rsidRDefault="00B60925" w:rsidP="00B60925">
      <w:pPr>
        <w:rPr>
          <w:rFonts w:ascii="黑体" w:eastAsia="黑体" w:hAnsi="黑体"/>
          <w:sz w:val="24"/>
        </w:rPr>
      </w:pPr>
      <w:r w:rsidRPr="00463A92">
        <w:rPr>
          <w:rFonts w:ascii="黑体" w:eastAsia="黑体" w:hAnsi="黑体"/>
          <w:sz w:val="24"/>
        </w:rPr>
        <w:t>################################################################################</w:t>
      </w:r>
    </w:p>
    <w:p w14:paraId="26514BF0" w14:textId="77777777" w:rsidR="00A009E8" w:rsidRDefault="00A009E8" w:rsidP="00A009E8">
      <w:pPr>
        <w:rPr>
          <w:rFonts w:ascii="黑体" w:eastAsia="黑体" w:hAnsi="黑体"/>
          <w:sz w:val="24"/>
        </w:rPr>
      </w:pPr>
    </w:p>
    <w:p w14:paraId="17DAF68E" w14:textId="77777777" w:rsidR="005E287F" w:rsidRDefault="005E287F" w:rsidP="00A009E8">
      <w:pPr>
        <w:rPr>
          <w:rFonts w:ascii="黑体" w:eastAsia="黑体" w:hAnsi="黑体"/>
          <w:sz w:val="24"/>
        </w:rPr>
      </w:pPr>
    </w:p>
    <w:sectPr w:rsidR="005E287F" w:rsidSect="008A7594">
      <w:headerReference w:type="even" r:id="rId8"/>
      <w:headerReference w:type="default" r:id="rId9"/>
      <w:footerReference w:type="default" r:id="rId10"/>
      <w:pgSz w:w="11906" w:h="16838" w:code="9"/>
      <w:pgMar w:top="1134" w:right="1134" w:bottom="1134" w:left="1134" w:header="454" w:footer="45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0203D" w14:textId="77777777" w:rsidR="00BC393E" w:rsidRDefault="00BC393E" w:rsidP="0071374F">
      <w:r>
        <w:separator/>
      </w:r>
    </w:p>
  </w:endnote>
  <w:endnote w:type="continuationSeparator" w:id="0">
    <w:p w14:paraId="60AED41F" w14:textId="77777777" w:rsidR="00BC393E" w:rsidRDefault="00BC393E" w:rsidP="00713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706580"/>
      <w:docPartObj>
        <w:docPartGallery w:val="Page Numbers (Bottom of Page)"/>
        <w:docPartUnique/>
      </w:docPartObj>
    </w:sdtPr>
    <w:sdtEndPr>
      <w:rPr>
        <w:sz w:val="16"/>
      </w:rPr>
    </w:sdtEndPr>
    <w:sdtContent>
      <w:sdt>
        <w:sdtPr>
          <w:id w:val="810762543"/>
          <w:docPartObj>
            <w:docPartGallery w:val="Page Numbers (Top of Page)"/>
            <w:docPartUnique/>
          </w:docPartObj>
        </w:sdtPr>
        <w:sdtEndPr>
          <w:rPr>
            <w:sz w:val="16"/>
          </w:rPr>
        </w:sdtEndPr>
        <w:sdtContent>
          <w:p w14:paraId="413D1A4C" w14:textId="77777777" w:rsidR="00850347" w:rsidRDefault="00850347" w:rsidP="00E973EA">
            <w:pPr>
              <w:pStyle w:val="a7"/>
              <w:rPr>
                <w:bCs/>
                <w:sz w:val="24"/>
                <w:szCs w:val="24"/>
              </w:rPr>
            </w:pPr>
            <w:r>
              <w:rPr>
                <w:b/>
                <w:bCs/>
                <w:sz w:val="24"/>
                <w:szCs w:val="24"/>
              </w:rPr>
              <w:fldChar w:fldCharType="begin"/>
            </w:r>
            <w:r>
              <w:rPr>
                <w:b/>
                <w:bCs/>
              </w:rPr>
              <w:instrText>PAGE</w:instrText>
            </w:r>
            <w:r>
              <w:rPr>
                <w:b/>
                <w:bCs/>
                <w:sz w:val="24"/>
                <w:szCs w:val="24"/>
              </w:rPr>
              <w:fldChar w:fldCharType="separate"/>
            </w:r>
            <w:r w:rsidR="00EB1E48">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B1E48">
              <w:rPr>
                <w:b/>
                <w:bCs/>
                <w:noProof/>
              </w:rPr>
              <w:t>5</w:t>
            </w:r>
            <w:r>
              <w:rPr>
                <w:b/>
                <w:bCs/>
                <w:sz w:val="24"/>
                <w:szCs w:val="24"/>
              </w:rPr>
              <w:fldChar w:fldCharType="end"/>
            </w:r>
            <w:r>
              <w:rPr>
                <w:b/>
                <w:bCs/>
                <w:sz w:val="24"/>
                <w:szCs w:val="24"/>
              </w:rPr>
              <w:t xml:space="preserve"> </w:t>
            </w:r>
          </w:p>
          <w:p w14:paraId="6026A029" w14:textId="77777777" w:rsidR="00850347" w:rsidRDefault="00850347" w:rsidP="00E973EA">
            <w:pPr>
              <w:pStyle w:val="a7"/>
              <w:wordWrap w:val="0"/>
              <w:jc w:val="right"/>
              <w:rPr>
                <w:bCs/>
                <w:sz w:val="22"/>
                <w:szCs w:val="24"/>
              </w:rPr>
            </w:pPr>
            <w:r w:rsidRPr="00E973EA">
              <w:rPr>
                <w:bCs/>
                <w:sz w:val="22"/>
                <w:szCs w:val="24"/>
              </w:rPr>
              <w:t>http://bj.linux.tedu.cn/</w:t>
            </w:r>
            <w:r>
              <w:rPr>
                <w:bCs/>
                <w:sz w:val="22"/>
                <w:szCs w:val="24"/>
              </w:rPr>
              <w:t xml:space="preserve">     </w:t>
            </w:r>
          </w:p>
          <w:p w14:paraId="44DB3AD5" w14:textId="77777777" w:rsidR="00850347" w:rsidRDefault="00BC393E">
            <w:pPr>
              <w:pStyle w:val="a7"/>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C0B5D" w14:textId="77777777" w:rsidR="00BC393E" w:rsidRDefault="00BC393E" w:rsidP="0071374F">
      <w:r>
        <w:separator/>
      </w:r>
    </w:p>
  </w:footnote>
  <w:footnote w:type="continuationSeparator" w:id="0">
    <w:p w14:paraId="224D77F0" w14:textId="77777777" w:rsidR="00BC393E" w:rsidRDefault="00BC393E" w:rsidP="007137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ABE75" w14:textId="77777777" w:rsidR="00850347" w:rsidRDefault="00BC393E">
    <w:pPr>
      <w:pStyle w:val="a5"/>
    </w:pPr>
    <w:r>
      <w:rPr>
        <w:noProof/>
      </w:rPr>
      <w:pict w14:anchorId="5835314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591985" o:spid="_x0000_s2050" type="#_x0000_t136" style="position:absolute;left:0;text-align:left;margin-left:0;margin-top:0;width:596pt;height:99.3pt;rotation:315;z-index:-251655168;mso-position-horizontal:center;mso-position-horizontal-relative:margin;mso-position-vertical:center;mso-position-vertical-relative:margin" o:allowincell="f" fillcolor="#d8d8d8 [2732]" stroked="f">
          <v:fill opacity=".5"/>
          <v:textpath style="font-family:&quot;华文隶书&quot;;font-size:1pt" string="达内 Linux 云计算学院"/>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D397E" w14:textId="77777777" w:rsidR="00850347" w:rsidRPr="00E2182B" w:rsidRDefault="00850347" w:rsidP="008E3E51">
    <w:pPr>
      <w:pStyle w:val="a5"/>
      <w:pBdr>
        <w:bottom w:val="single" w:sz="6" w:space="0" w:color="auto"/>
      </w:pBdr>
      <w:jc w:val="left"/>
    </w:pPr>
    <w:r w:rsidRPr="00E2182B">
      <w:rPr>
        <w:rFonts w:ascii="微软雅黑" w:eastAsia="微软雅黑" w:hAnsi="微软雅黑"/>
        <w:noProof/>
      </w:rPr>
      <w:drawing>
        <wp:anchor distT="0" distB="0" distL="114300" distR="114300" simplePos="0" relativeHeight="251664384" behindDoc="0" locked="0" layoutInCell="1" allowOverlap="1" wp14:anchorId="0BB1858F" wp14:editId="345D7AF8">
          <wp:simplePos x="0" y="0"/>
          <wp:positionH relativeFrom="margin">
            <wp:posOffset>5698183</wp:posOffset>
          </wp:positionH>
          <wp:positionV relativeFrom="paragraph">
            <wp:posOffset>8255</wp:posOffset>
          </wp:positionV>
          <wp:extent cx="360000" cy="360000"/>
          <wp:effectExtent l="0" t="0" r="2540" b="2540"/>
          <wp:wrapNone/>
          <wp:docPr id="8" name="图片 8" descr="F:\NSD-3.0-SVN\40_业务支持\20160320-新招生简章\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NSD-3.0-SVN\40_业务支持\20160320-新招生简章\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393E">
      <w:rPr>
        <w:noProof/>
      </w:rPr>
      <w:pict w14:anchorId="014342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591986" o:spid="_x0000_s2051" type="#_x0000_t136" style="position:absolute;margin-left:0;margin-top:0;width:596pt;height:99.3pt;rotation:315;z-index:-251653120;mso-position-horizontal:center;mso-position-horizontal-relative:margin;mso-position-vertical:center;mso-position-vertical-relative:margin" o:allowincell="f" fillcolor="#d8d8d8 [2732]" stroked="f">
          <v:fill opacity=".5"/>
          <v:textpath style="font-family:&quot;华文隶书&quot;;font-size:1pt" string="达内 Linux 云计算学院"/>
          <w10:wrap anchorx="margin" anchory="margin"/>
        </v:shape>
      </w:pict>
    </w:r>
    <w:r>
      <w:rPr>
        <w:noProof/>
      </w:rPr>
      <w:drawing>
        <wp:inline distT="0" distB="0" distL="0" distR="0" wp14:anchorId="0C5C04FF" wp14:editId="413856D9">
          <wp:extent cx="1072800" cy="360000"/>
          <wp:effectExtent l="0" t="0" r="0" b="2540"/>
          <wp:docPr id="9" name="图片 9" descr="IT培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培训"/>
                  <pic:cNvPicPr>
                    <a:picLocks noChangeAspect="1" noChangeArrowheads="1"/>
                  </pic:cNvPicPr>
                </pic:nvPicPr>
                <pic:blipFill rotWithShape="1">
                  <a:blip r:embed="rId2">
                    <a:extLst>
                      <a:ext uri="{28A0092B-C50C-407E-A947-70E740481C1C}">
                        <a14:useLocalDpi xmlns:a14="http://schemas.microsoft.com/office/drawing/2010/main" val="0"/>
                      </a:ext>
                    </a:extLst>
                  </a:blip>
                  <a:srcRect r="4712"/>
                  <a:stretch/>
                </pic:blipFill>
                <pic:spPr bwMode="auto">
                  <a:xfrm>
                    <a:off x="0" y="0"/>
                    <a:ext cx="1072800" cy="360000"/>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rPr>
      <w:t xml:space="preserve">  </w:t>
    </w:r>
    <w:r>
      <w:rPr>
        <w:rFonts w:hint="eastAsia"/>
      </w:rPr>
      <w:tab/>
    </w:r>
    <w:r>
      <w:rPr>
        <w:rFonts w:hint="eastAsia"/>
      </w:rPr>
      <w:tab/>
    </w:r>
    <w:r>
      <w:t xml:space="preserve">                                </w:t>
    </w:r>
    <w:r w:rsidRPr="00A10638">
      <w:rPr>
        <w:rFonts w:ascii="微软雅黑" w:eastAsia="微软雅黑" w:hAnsi="微软雅黑" w:hint="eastAsia"/>
      </w:rPr>
      <w:t>达内</w:t>
    </w:r>
    <w:r w:rsidRPr="00A10638">
      <w:rPr>
        <w:rFonts w:ascii="微软雅黑" w:eastAsia="微软雅黑" w:hAnsi="微软雅黑" w:hint="eastAsia"/>
      </w:rPr>
      <w:sym w:font="Wingdings" w:char="F0A0"/>
    </w:r>
    <w:r w:rsidRPr="00A10638">
      <w:rPr>
        <w:rFonts w:ascii="微软雅黑" w:eastAsia="微软雅黑" w:hAnsi="微软雅黑" w:hint="eastAsia"/>
      </w:rPr>
      <w:t>Linux云计算学院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0000000A"/>
    <w:lvl w:ilvl="0">
      <w:start w:val="2"/>
      <w:numFmt w:val="decimal"/>
      <w:suff w:val="nothing"/>
      <w:lvlText w:val="%1．"/>
      <w:lvlJc w:val="left"/>
      <w:pPr>
        <w:ind w:left="0" w:firstLine="400"/>
      </w:pPr>
      <w:rPr>
        <w:rFonts w:hint="default"/>
      </w:rPr>
    </w:lvl>
  </w:abstractNum>
  <w:abstractNum w:abstractNumId="1" w15:restartNumberingAfterBreak="0">
    <w:nsid w:val="0000000B"/>
    <w:multiLevelType w:val="singleLevel"/>
    <w:tmpl w:val="0000000B"/>
    <w:lvl w:ilvl="0">
      <w:start w:val="10"/>
      <w:numFmt w:val="decimal"/>
      <w:suff w:val="nothing"/>
      <w:lvlText w:val="%1．"/>
      <w:lvlJc w:val="left"/>
      <w:pPr>
        <w:ind w:left="0" w:firstLine="400"/>
      </w:pPr>
      <w:rPr>
        <w:rFonts w:hint="default"/>
      </w:rPr>
    </w:lvl>
  </w:abstractNum>
  <w:abstractNum w:abstractNumId="2" w15:restartNumberingAfterBreak="0">
    <w:nsid w:val="0000000C"/>
    <w:multiLevelType w:val="singleLevel"/>
    <w:tmpl w:val="0000000C"/>
    <w:lvl w:ilvl="0">
      <w:start w:val="1"/>
      <w:numFmt w:val="chineseCounting"/>
      <w:suff w:val="nothing"/>
      <w:lvlText w:val="%1、"/>
      <w:lvlJc w:val="left"/>
      <w:pPr>
        <w:ind w:left="0" w:firstLine="420"/>
      </w:pPr>
      <w:rPr>
        <w:rFonts w:hint="eastAsia"/>
      </w:rPr>
    </w:lvl>
  </w:abstractNum>
  <w:abstractNum w:abstractNumId="3" w15:restartNumberingAfterBreak="0">
    <w:nsid w:val="0000000D"/>
    <w:multiLevelType w:val="singleLevel"/>
    <w:tmpl w:val="0000000D"/>
    <w:lvl w:ilvl="0">
      <w:start w:val="7"/>
      <w:numFmt w:val="decimal"/>
      <w:suff w:val="nothing"/>
      <w:lvlText w:val="%1．"/>
      <w:lvlJc w:val="left"/>
      <w:pPr>
        <w:ind w:left="0" w:firstLine="400"/>
      </w:pPr>
      <w:rPr>
        <w:rFonts w:hint="default"/>
      </w:rPr>
    </w:lvl>
  </w:abstractNum>
  <w:abstractNum w:abstractNumId="4" w15:restartNumberingAfterBreak="0">
    <w:nsid w:val="0000000E"/>
    <w:multiLevelType w:val="singleLevel"/>
    <w:tmpl w:val="0000000E"/>
    <w:lvl w:ilvl="0">
      <w:start w:val="3"/>
      <w:numFmt w:val="decimal"/>
      <w:lvlText w:val="%1."/>
      <w:lvlJc w:val="left"/>
      <w:pPr>
        <w:tabs>
          <w:tab w:val="num" w:pos="425"/>
        </w:tabs>
        <w:ind w:left="425" w:hanging="425"/>
      </w:pPr>
      <w:rPr>
        <w:rFonts w:hint="default"/>
      </w:rPr>
    </w:lvl>
  </w:abstractNum>
  <w:abstractNum w:abstractNumId="5" w15:restartNumberingAfterBreak="0">
    <w:nsid w:val="0000000F"/>
    <w:multiLevelType w:val="singleLevel"/>
    <w:tmpl w:val="0000000F"/>
    <w:lvl w:ilvl="0">
      <w:start w:val="1"/>
      <w:numFmt w:val="chineseCounting"/>
      <w:suff w:val="nothing"/>
      <w:lvlText w:val="%1、"/>
      <w:lvlJc w:val="left"/>
      <w:pPr>
        <w:ind w:left="0" w:firstLine="420"/>
      </w:pPr>
      <w:rPr>
        <w:rFonts w:hint="eastAsia"/>
      </w:rPr>
    </w:lvl>
  </w:abstractNum>
  <w:abstractNum w:abstractNumId="6" w15:restartNumberingAfterBreak="0">
    <w:nsid w:val="00000010"/>
    <w:multiLevelType w:val="singleLevel"/>
    <w:tmpl w:val="00000010"/>
    <w:lvl w:ilvl="0">
      <w:start w:val="4"/>
      <w:numFmt w:val="decimal"/>
      <w:suff w:val="nothing"/>
      <w:lvlText w:val="%1．"/>
      <w:lvlJc w:val="left"/>
      <w:pPr>
        <w:ind w:left="0" w:firstLine="400"/>
      </w:pPr>
      <w:rPr>
        <w:rFonts w:hint="default"/>
      </w:rPr>
    </w:lvl>
  </w:abstractNum>
  <w:abstractNum w:abstractNumId="7" w15:restartNumberingAfterBreak="0">
    <w:nsid w:val="00000011"/>
    <w:multiLevelType w:val="singleLevel"/>
    <w:tmpl w:val="00000011"/>
    <w:lvl w:ilvl="0">
      <w:start w:val="1"/>
      <w:numFmt w:val="chineseCounting"/>
      <w:suff w:val="nothing"/>
      <w:lvlText w:val="%1、"/>
      <w:lvlJc w:val="left"/>
      <w:pPr>
        <w:ind w:left="0" w:firstLine="420"/>
      </w:pPr>
      <w:rPr>
        <w:rFonts w:hint="eastAsia"/>
      </w:rPr>
    </w:lvl>
  </w:abstractNum>
  <w:abstractNum w:abstractNumId="8" w15:restartNumberingAfterBreak="0">
    <w:nsid w:val="00000012"/>
    <w:multiLevelType w:val="singleLevel"/>
    <w:tmpl w:val="00000012"/>
    <w:lvl w:ilvl="0">
      <w:start w:val="6"/>
      <w:numFmt w:val="decimal"/>
      <w:suff w:val="nothing"/>
      <w:lvlText w:val="%1．"/>
      <w:lvlJc w:val="left"/>
      <w:pPr>
        <w:ind w:left="0" w:firstLine="400"/>
      </w:pPr>
      <w:rPr>
        <w:rFonts w:hint="default"/>
      </w:rPr>
    </w:lvl>
  </w:abstractNum>
  <w:abstractNum w:abstractNumId="9" w15:restartNumberingAfterBreak="0">
    <w:nsid w:val="00000013"/>
    <w:multiLevelType w:val="singleLevel"/>
    <w:tmpl w:val="00000013"/>
    <w:lvl w:ilvl="0">
      <w:start w:val="1"/>
      <w:numFmt w:val="chineseCounting"/>
      <w:suff w:val="nothing"/>
      <w:lvlText w:val="%1、"/>
      <w:lvlJc w:val="left"/>
      <w:pPr>
        <w:ind w:left="0" w:firstLine="420"/>
      </w:pPr>
      <w:rPr>
        <w:rFonts w:hint="eastAsia"/>
      </w:rPr>
    </w:lvl>
  </w:abstractNum>
  <w:abstractNum w:abstractNumId="10" w15:restartNumberingAfterBreak="0">
    <w:nsid w:val="00000014"/>
    <w:multiLevelType w:val="singleLevel"/>
    <w:tmpl w:val="00000014"/>
    <w:lvl w:ilvl="0">
      <w:start w:val="1"/>
      <w:numFmt w:val="chineseCounting"/>
      <w:suff w:val="nothing"/>
      <w:lvlText w:val="%1、"/>
      <w:lvlJc w:val="left"/>
      <w:pPr>
        <w:ind w:left="0" w:firstLine="420"/>
      </w:pPr>
      <w:rPr>
        <w:rFonts w:hint="eastAsia"/>
      </w:rPr>
    </w:lvl>
  </w:abstractNum>
  <w:abstractNum w:abstractNumId="11" w15:restartNumberingAfterBreak="0">
    <w:nsid w:val="00000015"/>
    <w:multiLevelType w:val="singleLevel"/>
    <w:tmpl w:val="00000015"/>
    <w:lvl w:ilvl="0">
      <w:start w:val="9"/>
      <w:numFmt w:val="decimal"/>
      <w:suff w:val="nothing"/>
      <w:lvlText w:val="%1．"/>
      <w:lvlJc w:val="left"/>
      <w:pPr>
        <w:ind w:left="0" w:firstLine="400"/>
      </w:pPr>
      <w:rPr>
        <w:rFonts w:hint="default"/>
      </w:rPr>
    </w:lvl>
  </w:abstractNum>
  <w:abstractNum w:abstractNumId="12" w15:restartNumberingAfterBreak="0">
    <w:nsid w:val="00000016"/>
    <w:multiLevelType w:val="singleLevel"/>
    <w:tmpl w:val="00000016"/>
    <w:lvl w:ilvl="0">
      <w:start w:val="5"/>
      <w:numFmt w:val="decimal"/>
      <w:suff w:val="nothing"/>
      <w:lvlText w:val="%1．"/>
      <w:lvlJc w:val="left"/>
      <w:pPr>
        <w:ind w:left="0" w:firstLine="400"/>
      </w:pPr>
      <w:rPr>
        <w:rFonts w:hint="default"/>
      </w:rPr>
    </w:lvl>
  </w:abstractNum>
  <w:abstractNum w:abstractNumId="13" w15:restartNumberingAfterBreak="0">
    <w:nsid w:val="00000017"/>
    <w:multiLevelType w:val="singleLevel"/>
    <w:tmpl w:val="00000017"/>
    <w:lvl w:ilvl="0">
      <w:start w:val="8"/>
      <w:numFmt w:val="decimal"/>
      <w:suff w:val="nothing"/>
      <w:lvlText w:val="%1．"/>
      <w:lvlJc w:val="left"/>
      <w:pPr>
        <w:ind w:left="0" w:firstLine="400"/>
      </w:pPr>
      <w:rPr>
        <w:rFonts w:hint="default"/>
      </w:rPr>
    </w:lvl>
  </w:abstractNum>
  <w:abstractNum w:abstractNumId="14" w15:restartNumberingAfterBreak="0">
    <w:nsid w:val="00000018"/>
    <w:multiLevelType w:val="singleLevel"/>
    <w:tmpl w:val="00000018"/>
    <w:lvl w:ilvl="0">
      <w:start w:val="1"/>
      <w:numFmt w:val="chineseCounting"/>
      <w:suff w:val="nothing"/>
      <w:lvlText w:val="%1、"/>
      <w:lvlJc w:val="left"/>
      <w:pPr>
        <w:ind w:left="0" w:firstLine="420"/>
      </w:pPr>
      <w:rPr>
        <w:rFonts w:hint="eastAsia"/>
      </w:rPr>
    </w:lvl>
  </w:abstractNum>
  <w:abstractNum w:abstractNumId="15" w15:restartNumberingAfterBreak="0">
    <w:nsid w:val="00000019"/>
    <w:multiLevelType w:val="singleLevel"/>
    <w:tmpl w:val="00000019"/>
    <w:lvl w:ilvl="0">
      <w:start w:val="1"/>
      <w:numFmt w:val="chineseCounting"/>
      <w:suff w:val="nothing"/>
      <w:lvlText w:val="%1、"/>
      <w:lvlJc w:val="left"/>
      <w:pPr>
        <w:ind w:left="0" w:firstLine="420"/>
      </w:pPr>
      <w:rPr>
        <w:rFonts w:hint="eastAsia"/>
      </w:rPr>
    </w:lvl>
  </w:abstractNum>
  <w:abstractNum w:abstractNumId="16" w15:restartNumberingAfterBreak="0">
    <w:nsid w:val="0000001B"/>
    <w:multiLevelType w:val="singleLevel"/>
    <w:tmpl w:val="0000001B"/>
    <w:lvl w:ilvl="0">
      <w:start w:val="1"/>
      <w:numFmt w:val="chineseCounting"/>
      <w:suff w:val="nothing"/>
      <w:lvlText w:val="%1、"/>
      <w:lvlJc w:val="left"/>
      <w:pPr>
        <w:ind w:left="0" w:firstLine="420"/>
      </w:pPr>
      <w:rPr>
        <w:rFonts w:hint="eastAsia"/>
      </w:rPr>
    </w:lvl>
  </w:abstractNum>
  <w:abstractNum w:abstractNumId="17" w15:restartNumberingAfterBreak="0">
    <w:nsid w:val="0000001C"/>
    <w:multiLevelType w:val="singleLevel"/>
    <w:tmpl w:val="0000001C"/>
    <w:lvl w:ilvl="0">
      <w:start w:val="1"/>
      <w:numFmt w:val="chineseCounting"/>
      <w:suff w:val="nothing"/>
      <w:lvlText w:val="%1、"/>
      <w:lvlJc w:val="left"/>
      <w:pPr>
        <w:ind w:left="0" w:firstLine="420"/>
      </w:pPr>
      <w:rPr>
        <w:rFonts w:hint="eastAsia"/>
      </w:rPr>
    </w:lvl>
  </w:abstractNum>
  <w:abstractNum w:abstractNumId="18" w15:restartNumberingAfterBreak="0">
    <w:nsid w:val="0000001D"/>
    <w:multiLevelType w:val="singleLevel"/>
    <w:tmpl w:val="0000001D"/>
    <w:lvl w:ilvl="0">
      <w:start w:val="1"/>
      <w:numFmt w:val="chineseCounting"/>
      <w:suff w:val="nothing"/>
      <w:lvlText w:val="%1、"/>
      <w:lvlJc w:val="left"/>
      <w:pPr>
        <w:ind w:left="0" w:firstLine="420"/>
      </w:pPr>
      <w:rPr>
        <w:rFonts w:hint="eastAsia"/>
      </w:rPr>
    </w:lvl>
  </w:abstractNum>
  <w:abstractNum w:abstractNumId="19" w15:restartNumberingAfterBreak="0">
    <w:nsid w:val="09AD5506"/>
    <w:multiLevelType w:val="hybridMultilevel"/>
    <w:tmpl w:val="5DAABC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6C11177"/>
    <w:multiLevelType w:val="hybridMultilevel"/>
    <w:tmpl w:val="6FB62CF0"/>
    <w:lvl w:ilvl="0" w:tplc="DA3E3226">
      <w:start w:val="1"/>
      <w:numFmt w:val="bullet"/>
      <w:lvlText w:val=""/>
      <w:lvlJc w:val="left"/>
      <w:pPr>
        <w:ind w:left="840" w:hanging="420"/>
      </w:pPr>
      <w:rPr>
        <w:rFonts w:ascii="Wingdings" w:hAnsi="Wingdings" w:hint="default"/>
      </w:rPr>
    </w:lvl>
    <w:lvl w:ilvl="1" w:tplc="DA3E3226">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18E36A21"/>
    <w:multiLevelType w:val="hybridMultilevel"/>
    <w:tmpl w:val="EAAC5E22"/>
    <w:lvl w:ilvl="0" w:tplc="FD20762A">
      <w:start w:val="1"/>
      <w:numFmt w:val="decimal"/>
      <w:lvlText w:val="%1、"/>
      <w:lvlJc w:val="left"/>
      <w:pPr>
        <w:ind w:left="1068" w:hanging="360"/>
      </w:pPr>
      <w:rPr>
        <w:rFonts w:hint="default"/>
      </w:rPr>
    </w:lvl>
    <w:lvl w:ilvl="1" w:tplc="04090019" w:tentative="1">
      <w:start w:val="1"/>
      <w:numFmt w:val="lowerLetter"/>
      <w:lvlText w:val="%2)"/>
      <w:lvlJc w:val="left"/>
      <w:pPr>
        <w:ind w:left="2115" w:hanging="420"/>
      </w:pPr>
    </w:lvl>
    <w:lvl w:ilvl="2" w:tplc="0409001B">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22" w15:restartNumberingAfterBreak="0">
    <w:nsid w:val="1A8E65DA"/>
    <w:multiLevelType w:val="hybridMultilevel"/>
    <w:tmpl w:val="5DAABC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1F926114"/>
    <w:multiLevelType w:val="hybridMultilevel"/>
    <w:tmpl w:val="5DAABC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22526BE1"/>
    <w:multiLevelType w:val="hybridMultilevel"/>
    <w:tmpl w:val="5DAABC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22B36EFD"/>
    <w:multiLevelType w:val="hybridMultilevel"/>
    <w:tmpl w:val="5DAABC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6B65F66"/>
    <w:multiLevelType w:val="hybridMultilevel"/>
    <w:tmpl w:val="882207FE"/>
    <w:lvl w:ilvl="0" w:tplc="AE9891D2">
      <w:start w:val="1"/>
      <w:numFmt w:val="japaneseCounting"/>
      <w:lvlText w:val="%1、"/>
      <w:lvlJc w:val="left"/>
      <w:pPr>
        <w:ind w:left="1979" w:hanging="420"/>
      </w:pPr>
      <w:rPr>
        <w:rFonts w:hint="default"/>
      </w:rPr>
    </w:lvl>
    <w:lvl w:ilvl="1" w:tplc="04090019">
      <w:start w:val="1"/>
      <w:numFmt w:val="lowerLetter"/>
      <w:lvlText w:val="%2)"/>
      <w:lvlJc w:val="left"/>
      <w:pPr>
        <w:ind w:left="1979" w:hanging="420"/>
      </w:pPr>
    </w:lvl>
    <w:lvl w:ilvl="2" w:tplc="440E53B2">
      <w:start w:val="4"/>
      <w:numFmt w:val="decimal"/>
      <w:lvlText w:val="%3、"/>
      <w:lvlJc w:val="left"/>
      <w:pPr>
        <w:ind w:left="1712" w:hanging="720"/>
      </w:pPr>
      <w:rPr>
        <w:rFonts w:hint="default"/>
      </w:rPr>
    </w:lvl>
    <w:lvl w:ilvl="3" w:tplc="A78C5A20">
      <w:start w:val="1"/>
      <w:numFmt w:val="decimal"/>
      <w:lvlText w:val="%4、"/>
      <w:lvlJc w:val="left"/>
      <w:pPr>
        <w:ind w:left="1712" w:hanging="720"/>
      </w:pPr>
      <w:rPr>
        <w:rFonts w:hint="default"/>
      </w:rPr>
    </w:lvl>
    <w:lvl w:ilvl="4" w:tplc="2F3ED3B0">
      <w:start w:val="1"/>
      <w:numFmt w:val="decimal"/>
      <w:lvlText w:val="%5．"/>
      <w:lvlJc w:val="left"/>
      <w:pPr>
        <w:ind w:left="1635" w:hanging="36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84A4810"/>
    <w:multiLevelType w:val="hybridMultilevel"/>
    <w:tmpl w:val="899E0310"/>
    <w:lvl w:ilvl="0" w:tplc="DA3E322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34AD1324"/>
    <w:multiLevelType w:val="hybridMultilevel"/>
    <w:tmpl w:val="0F34B9C2"/>
    <w:lvl w:ilvl="0" w:tplc="72F6D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82E69BF"/>
    <w:multiLevelType w:val="hybridMultilevel"/>
    <w:tmpl w:val="882ED92E"/>
    <w:lvl w:ilvl="0" w:tplc="AD6CA794">
      <w:start w:val="1"/>
      <w:numFmt w:val="decimal"/>
      <w:lvlText w:val="%1、"/>
      <w:lvlJc w:val="left"/>
      <w:pPr>
        <w:ind w:left="984" w:hanging="36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0" w15:restartNumberingAfterBreak="0">
    <w:nsid w:val="3E0220DE"/>
    <w:multiLevelType w:val="hybridMultilevel"/>
    <w:tmpl w:val="5DAABC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44ED7535"/>
    <w:multiLevelType w:val="hybridMultilevel"/>
    <w:tmpl w:val="9D5A0CF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497711FD"/>
    <w:multiLevelType w:val="hybridMultilevel"/>
    <w:tmpl w:val="5DAABC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4E2C24E9"/>
    <w:multiLevelType w:val="hybridMultilevel"/>
    <w:tmpl w:val="4CC6BE6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0073425"/>
    <w:multiLevelType w:val="hybridMultilevel"/>
    <w:tmpl w:val="5DAABC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26F08FD"/>
    <w:multiLevelType w:val="hybridMultilevel"/>
    <w:tmpl w:val="8C9E26F2"/>
    <w:lvl w:ilvl="0" w:tplc="7876E454">
      <w:start w:val="1"/>
      <w:numFmt w:val="decimal"/>
      <w:lvlText w:val="%1、"/>
      <w:lvlJc w:val="left"/>
      <w:pPr>
        <w:ind w:left="1145" w:hanging="720"/>
      </w:pPr>
      <w:rPr>
        <w:rFonts w:hint="default"/>
      </w:rPr>
    </w:lvl>
    <w:lvl w:ilvl="1" w:tplc="04090019">
      <w:start w:val="1"/>
      <w:numFmt w:val="lowerLetter"/>
      <w:lvlText w:val="%2)"/>
      <w:lvlJc w:val="left"/>
      <w:pPr>
        <w:ind w:left="1979" w:hanging="420"/>
      </w:pPr>
    </w:lvl>
    <w:lvl w:ilvl="2" w:tplc="224C14AC">
      <w:start w:val="1"/>
      <w:numFmt w:val="decimal"/>
      <w:lvlText w:val="%3、"/>
      <w:lvlJc w:val="left"/>
      <w:pPr>
        <w:ind w:left="2040" w:hanging="720"/>
      </w:pPr>
      <w:rPr>
        <w:rFonts w:hint="default"/>
      </w:rPr>
    </w:lvl>
    <w:lvl w:ilvl="3" w:tplc="63B6A028">
      <w:start w:val="1"/>
      <w:numFmt w:val="lowerLetter"/>
      <w:lvlText w:val="%4."/>
      <w:lvlJc w:val="left"/>
      <w:pPr>
        <w:ind w:left="2100" w:hanging="360"/>
      </w:pPr>
      <w:rPr>
        <w:rFonts w:hint="default"/>
      </w:r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6D6A5A21"/>
    <w:multiLevelType w:val="hybridMultilevel"/>
    <w:tmpl w:val="3064C9B2"/>
    <w:lvl w:ilvl="0" w:tplc="F04E7A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2F02696"/>
    <w:multiLevelType w:val="hybridMultilevel"/>
    <w:tmpl w:val="116CB2F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8AC1F73"/>
    <w:multiLevelType w:val="hybridMultilevel"/>
    <w:tmpl w:val="5DAABC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0"/>
  </w:num>
  <w:num w:numId="2">
    <w:abstractNumId w:val="28"/>
  </w:num>
  <w:num w:numId="3">
    <w:abstractNumId w:val="33"/>
  </w:num>
  <w:num w:numId="4">
    <w:abstractNumId w:val="31"/>
  </w:num>
  <w:num w:numId="5">
    <w:abstractNumId w:val="37"/>
  </w:num>
  <w:num w:numId="6">
    <w:abstractNumId w:val="26"/>
  </w:num>
  <w:num w:numId="7">
    <w:abstractNumId w:val="35"/>
  </w:num>
  <w:num w:numId="8">
    <w:abstractNumId w:val="21"/>
  </w:num>
  <w:num w:numId="9">
    <w:abstractNumId w:val="29"/>
  </w:num>
  <w:num w:numId="10">
    <w:abstractNumId w:val="2"/>
  </w:num>
  <w:num w:numId="11">
    <w:abstractNumId w:val="0"/>
  </w:num>
  <w:num w:numId="12">
    <w:abstractNumId w:val="18"/>
  </w:num>
  <w:num w:numId="13">
    <w:abstractNumId w:val="4"/>
  </w:num>
  <w:num w:numId="14">
    <w:abstractNumId w:val="9"/>
  </w:num>
  <w:num w:numId="15">
    <w:abstractNumId w:val="6"/>
  </w:num>
  <w:num w:numId="16">
    <w:abstractNumId w:val="17"/>
  </w:num>
  <w:num w:numId="17">
    <w:abstractNumId w:val="12"/>
  </w:num>
  <w:num w:numId="18">
    <w:abstractNumId w:val="10"/>
  </w:num>
  <w:num w:numId="19">
    <w:abstractNumId w:val="8"/>
  </w:num>
  <w:num w:numId="20">
    <w:abstractNumId w:val="15"/>
  </w:num>
  <w:num w:numId="21">
    <w:abstractNumId w:val="3"/>
  </w:num>
  <w:num w:numId="22">
    <w:abstractNumId w:val="16"/>
  </w:num>
  <w:num w:numId="23">
    <w:abstractNumId w:val="13"/>
  </w:num>
  <w:num w:numId="24">
    <w:abstractNumId w:val="14"/>
  </w:num>
  <w:num w:numId="25">
    <w:abstractNumId w:val="11"/>
  </w:num>
  <w:num w:numId="26">
    <w:abstractNumId w:val="7"/>
  </w:num>
  <w:num w:numId="27">
    <w:abstractNumId w:val="1"/>
  </w:num>
  <w:num w:numId="28">
    <w:abstractNumId w:val="5"/>
  </w:num>
  <w:num w:numId="29">
    <w:abstractNumId w:val="34"/>
  </w:num>
  <w:num w:numId="30">
    <w:abstractNumId w:val="36"/>
  </w:num>
  <w:num w:numId="31">
    <w:abstractNumId w:val="24"/>
  </w:num>
  <w:num w:numId="32">
    <w:abstractNumId w:val="38"/>
  </w:num>
  <w:num w:numId="33">
    <w:abstractNumId w:val="22"/>
  </w:num>
  <w:num w:numId="34">
    <w:abstractNumId w:val="32"/>
  </w:num>
  <w:num w:numId="35">
    <w:abstractNumId w:val="25"/>
  </w:num>
  <w:num w:numId="36">
    <w:abstractNumId w:val="30"/>
  </w:num>
  <w:num w:numId="37">
    <w:abstractNumId w:val="23"/>
  </w:num>
  <w:num w:numId="38">
    <w:abstractNumId w:val="19"/>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1A3"/>
    <w:rsid w:val="00006740"/>
    <w:rsid w:val="00026600"/>
    <w:rsid w:val="00032969"/>
    <w:rsid w:val="0003317B"/>
    <w:rsid w:val="000355A0"/>
    <w:rsid w:val="00055F0A"/>
    <w:rsid w:val="000629CC"/>
    <w:rsid w:val="000702D3"/>
    <w:rsid w:val="00084BC9"/>
    <w:rsid w:val="000A375A"/>
    <w:rsid w:val="000A4E97"/>
    <w:rsid w:val="000D7FDF"/>
    <w:rsid w:val="000E14BE"/>
    <w:rsid w:val="000E7FAB"/>
    <w:rsid w:val="000F34B3"/>
    <w:rsid w:val="000F7B39"/>
    <w:rsid w:val="00101D66"/>
    <w:rsid w:val="00102763"/>
    <w:rsid w:val="0010456B"/>
    <w:rsid w:val="00107C20"/>
    <w:rsid w:val="00116E02"/>
    <w:rsid w:val="00130B70"/>
    <w:rsid w:val="0014385A"/>
    <w:rsid w:val="00146230"/>
    <w:rsid w:val="00161DDE"/>
    <w:rsid w:val="00167067"/>
    <w:rsid w:val="0017091D"/>
    <w:rsid w:val="00191CD4"/>
    <w:rsid w:val="001B6999"/>
    <w:rsid w:val="001C5170"/>
    <w:rsid w:val="001C5771"/>
    <w:rsid w:val="001E33EF"/>
    <w:rsid w:val="001F03AD"/>
    <w:rsid w:val="001F391D"/>
    <w:rsid w:val="001F5219"/>
    <w:rsid w:val="0020206A"/>
    <w:rsid w:val="00202609"/>
    <w:rsid w:val="00207511"/>
    <w:rsid w:val="0021237B"/>
    <w:rsid w:val="00213204"/>
    <w:rsid w:val="002156CA"/>
    <w:rsid w:val="002161AA"/>
    <w:rsid w:val="00217B92"/>
    <w:rsid w:val="00220FF5"/>
    <w:rsid w:val="00224BAB"/>
    <w:rsid w:val="00230543"/>
    <w:rsid w:val="0024475A"/>
    <w:rsid w:val="00276503"/>
    <w:rsid w:val="0028124A"/>
    <w:rsid w:val="002966D4"/>
    <w:rsid w:val="002A2B8A"/>
    <w:rsid w:val="002A2E08"/>
    <w:rsid w:val="002B1FD0"/>
    <w:rsid w:val="002B3401"/>
    <w:rsid w:val="002B4425"/>
    <w:rsid w:val="002B53D8"/>
    <w:rsid w:val="002C3486"/>
    <w:rsid w:val="002C3AB9"/>
    <w:rsid w:val="002C578A"/>
    <w:rsid w:val="002F7033"/>
    <w:rsid w:val="003133A5"/>
    <w:rsid w:val="00350A6E"/>
    <w:rsid w:val="00351D95"/>
    <w:rsid w:val="00356BB0"/>
    <w:rsid w:val="00372D7B"/>
    <w:rsid w:val="00376B1F"/>
    <w:rsid w:val="003819DE"/>
    <w:rsid w:val="00383E04"/>
    <w:rsid w:val="00392A21"/>
    <w:rsid w:val="003942BB"/>
    <w:rsid w:val="00395EF1"/>
    <w:rsid w:val="003A022F"/>
    <w:rsid w:val="003A0553"/>
    <w:rsid w:val="003A3F41"/>
    <w:rsid w:val="003A4D90"/>
    <w:rsid w:val="003B2985"/>
    <w:rsid w:val="003B3D17"/>
    <w:rsid w:val="003C5C6D"/>
    <w:rsid w:val="003D08CC"/>
    <w:rsid w:val="003D2BAB"/>
    <w:rsid w:val="003E03D9"/>
    <w:rsid w:val="003E39C9"/>
    <w:rsid w:val="003E3CF8"/>
    <w:rsid w:val="003E4B95"/>
    <w:rsid w:val="003E5B66"/>
    <w:rsid w:val="003E7915"/>
    <w:rsid w:val="00416781"/>
    <w:rsid w:val="004201A3"/>
    <w:rsid w:val="004211D1"/>
    <w:rsid w:val="00422099"/>
    <w:rsid w:val="00432531"/>
    <w:rsid w:val="0044124A"/>
    <w:rsid w:val="00454D6D"/>
    <w:rsid w:val="00457F71"/>
    <w:rsid w:val="00463A92"/>
    <w:rsid w:val="004801BE"/>
    <w:rsid w:val="0048593B"/>
    <w:rsid w:val="00493CC1"/>
    <w:rsid w:val="004A5B15"/>
    <w:rsid w:val="004A5C1F"/>
    <w:rsid w:val="004A799E"/>
    <w:rsid w:val="004C1B1B"/>
    <w:rsid w:val="004D24D8"/>
    <w:rsid w:val="004D7E80"/>
    <w:rsid w:val="004E0DB1"/>
    <w:rsid w:val="004F10CD"/>
    <w:rsid w:val="004F5146"/>
    <w:rsid w:val="004F7F25"/>
    <w:rsid w:val="00517366"/>
    <w:rsid w:val="00525858"/>
    <w:rsid w:val="005267D7"/>
    <w:rsid w:val="00534824"/>
    <w:rsid w:val="00550BCC"/>
    <w:rsid w:val="00554D93"/>
    <w:rsid w:val="00555121"/>
    <w:rsid w:val="00566B93"/>
    <w:rsid w:val="0057204C"/>
    <w:rsid w:val="0058791C"/>
    <w:rsid w:val="00590239"/>
    <w:rsid w:val="00593845"/>
    <w:rsid w:val="005939D4"/>
    <w:rsid w:val="005970B3"/>
    <w:rsid w:val="005A606B"/>
    <w:rsid w:val="005B2F39"/>
    <w:rsid w:val="005B2FD8"/>
    <w:rsid w:val="005B63CF"/>
    <w:rsid w:val="005B67FC"/>
    <w:rsid w:val="005B6FCB"/>
    <w:rsid w:val="005C0B48"/>
    <w:rsid w:val="005E0A58"/>
    <w:rsid w:val="005E287F"/>
    <w:rsid w:val="005E38D9"/>
    <w:rsid w:val="005E514A"/>
    <w:rsid w:val="005F3964"/>
    <w:rsid w:val="005F3AB1"/>
    <w:rsid w:val="005F42C5"/>
    <w:rsid w:val="00605849"/>
    <w:rsid w:val="00616217"/>
    <w:rsid w:val="006179F7"/>
    <w:rsid w:val="00634E25"/>
    <w:rsid w:val="006625F5"/>
    <w:rsid w:val="00677316"/>
    <w:rsid w:val="00691B5A"/>
    <w:rsid w:val="006A5258"/>
    <w:rsid w:val="006B17D4"/>
    <w:rsid w:val="006C27CE"/>
    <w:rsid w:val="006C76CC"/>
    <w:rsid w:val="006C77EC"/>
    <w:rsid w:val="006C7FEF"/>
    <w:rsid w:val="006D55B1"/>
    <w:rsid w:val="006E14CE"/>
    <w:rsid w:val="00702A46"/>
    <w:rsid w:val="0071374F"/>
    <w:rsid w:val="00714086"/>
    <w:rsid w:val="00721519"/>
    <w:rsid w:val="00736BD7"/>
    <w:rsid w:val="00745977"/>
    <w:rsid w:val="00760F54"/>
    <w:rsid w:val="00770F97"/>
    <w:rsid w:val="007761AC"/>
    <w:rsid w:val="007829E9"/>
    <w:rsid w:val="00782F97"/>
    <w:rsid w:val="00787D0B"/>
    <w:rsid w:val="00791573"/>
    <w:rsid w:val="00792807"/>
    <w:rsid w:val="00795373"/>
    <w:rsid w:val="007A5454"/>
    <w:rsid w:val="007A5CD5"/>
    <w:rsid w:val="007A7CD4"/>
    <w:rsid w:val="007B53A1"/>
    <w:rsid w:val="007C0F16"/>
    <w:rsid w:val="007D0922"/>
    <w:rsid w:val="007D610F"/>
    <w:rsid w:val="007E0256"/>
    <w:rsid w:val="007E1873"/>
    <w:rsid w:val="007E507D"/>
    <w:rsid w:val="007F6E5A"/>
    <w:rsid w:val="0081448D"/>
    <w:rsid w:val="0081637A"/>
    <w:rsid w:val="0082525C"/>
    <w:rsid w:val="0082559D"/>
    <w:rsid w:val="00850347"/>
    <w:rsid w:val="0088270B"/>
    <w:rsid w:val="0088519B"/>
    <w:rsid w:val="008A0BDE"/>
    <w:rsid w:val="008A7594"/>
    <w:rsid w:val="008C439F"/>
    <w:rsid w:val="008D063A"/>
    <w:rsid w:val="008D5928"/>
    <w:rsid w:val="008D5DE4"/>
    <w:rsid w:val="008E3E51"/>
    <w:rsid w:val="009229FA"/>
    <w:rsid w:val="00925383"/>
    <w:rsid w:val="0092796C"/>
    <w:rsid w:val="00932D67"/>
    <w:rsid w:val="00953F18"/>
    <w:rsid w:val="00957C82"/>
    <w:rsid w:val="009666E6"/>
    <w:rsid w:val="00970B99"/>
    <w:rsid w:val="0097710B"/>
    <w:rsid w:val="009808DF"/>
    <w:rsid w:val="0098447D"/>
    <w:rsid w:val="00984A47"/>
    <w:rsid w:val="00986258"/>
    <w:rsid w:val="00986413"/>
    <w:rsid w:val="00994BE4"/>
    <w:rsid w:val="00996785"/>
    <w:rsid w:val="009B475A"/>
    <w:rsid w:val="009B666F"/>
    <w:rsid w:val="009B7D61"/>
    <w:rsid w:val="009C16CF"/>
    <w:rsid w:val="009C7AF6"/>
    <w:rsid w:val="009C7C05"/>
    <w:rsid w:val="009D2A4D"/>
    <w:rsid w:val="009D2E85"/>
    <w:rsid w:val="009F352D"/>
    <w:rsid w:val="009F5C11"/>
    <w:rsid w:val="00A009E8"/>
    <w:rsid w:val="00A04147"/>
    <w:rsid w:val="00A0599A"/>
    <w:rsid w:val="00A068C6"/>
    <w:rsid w:val="00A10638"/>
    <w:rsid w:val="00A12FF0"/>
    <w:rsid w:val="00A43F74"/>
    <w:rsid w:val="00A52E37"/>
    <w:rsid w:val="00A54B1F"/>
    <w:rsid w:val="00A570D2"/>
    <w:rsid w:val="00A5799C"/>
    <w:rsid w:val="00A64D35"/>
    <w:rsid w:val="00A76C72"/>
    <w:rsid w:val="00A86C8F"/>
    <w:rsid w:val="00A92244"/>
    <w:rsid w:val="00A946A2"/>
    <w:rsid w:val="00AA5697"/>
    <w:rsid w:val="00AA72E4"/>
    <w:rsid w:val="00AA7DEA"/>
    <w:rsid w:val="00AB2275"/>
    <w:rsid w:val="00AC5D67"/>
    <w:rsid w:val="00AC6615"/>
    <w:rsid w:val="00AE6395"/>
    <w:rsid w:val="00AE66F1"/>
    <w:rsid w:val="00AF4809"/>
    <w:rsid w:val="00B01778"/>
    <w:rsid w:val="00B23AA2"/>
    <w:rsid w:val="00B60925"/>
    <w:rsid w:val="00B7276C"/>
    <w:rsid w:val="00B73F5A"/>
    <w:rsid w:val="00B94504"/>
    <w:rsid w:val="00B95802"/>
    <w:rsid w:val="00B977A6"/>
    <w:rsid w:val="00BA4BA7"/>
    <w:rsid w:val="00BA6D1D"/>
    <w:rsid w:val="00BA7D5D"/>
    <w:rsid w:val="00BC393E"/>
    <w:rsid w:val="00BD2B3F"/>
    <w:rsid w:val="00BF1795"/>
    <w:rsid w:val="00BF6311"/>
    <w:rsid w:val="00C00654"/>
    <w:rsid w:val="00C16FB1"/>
    <w:rsid w:val="00C365E7"/>
    <w:rsid w:val="00C3701A"/>
    <w:rsid w:val="00C66D8D"/>
    <w:rsid w:val="00C77CAB"/>
    <w:rsid w:val="00C80310"/>
    <w:rsid w:val="00CA399E"/>
    <w:rsid w:val="00CC5890"/>
    <w:rsid w:val="00CF2675"/>
    <w:rsid w:val="00D03063"/>
    <w:rsid w:val="00D04C77"/>
    <w:rsid w:val="00D06C6E"/>
    <w:rsid w:val="00D13C83"/>
    <w:rsid w:val="00D30F1C"/>
    <w:rsid w:val="00D367D7"/>
    <w:rsid w:val="00D36931"/>
    <w:rsid w:val="00D44E0E"/>
    <w:rsid w:val="00D45E1C"/>
    <w:rsid w:val="00D46A0A"/>
    <w:rsid w:val="00D4779A"/>
    <w:rsid w:val="00D55B9E"/>
    <w:rsid w:val="00D63885"/>
    <w:rsid w:val="00D64B82"/>
    <w:rsid w:val="00D7014D"/>
    <w:rsid w:val="00D72342"/>
    <w:rsid w:val="00D724B9"/>
    <w:rsid w:val="00D85EF2"/>
    <w:rsid w:val="00D9299E"/>
    <w:rsid w:val="00DA1888"/>
    <w:rsid w:val="00DB071E"/>
    <w:rsid w:val="00DB278D"/>
    <w:rsid w:val="00DD3A39"/>
    <w:rsid w:val="00DD5D2F"/>
    <w:rsid w:val="00DF214C"/>
    <w:rsid w:val="00E03D5A"/>
    <w:rsid w:val="00E074EC"/>
    <w:rsid w:val="00E2182B"/>
    <w:rsid w:val="00E22D04"/>
    <w:rsid w:val="00E230D9"/>
    <w:rsid w:val="00E25997"/>
    <w:rsid w:val="00E36ACB"/>
    <w:rsid w:val="00E370F8"/>
    <w:rsid w:val="00E479EA"/>
    <w:rsid w:val="00E55DAC"/>
    <w:rsid w:val="00E63CBA"/>
    <w:rsid w:val="00E66194"/>
    <w:rsid w:val="00E777F3"/>
    <w:rsid w:val="00E821AA"/>
    <w:rsid w:val="00E85E4A"/>
    <w:rsid w:val="00E876FA"/>
    <w:rsid w:val="00E9274F"/>
    <w:rsid w:val="00E973EA"/>
    <w:rsid w:val="00EB1E48"/>
    <w:rsid w:val="00EB6636"/>
    <w:rsid w:val="00EC190C"/>
    <w:rsid w:val="00EE26E4"/>
    <w:rsid w:val="00EE3D14"/>
    <w:rsid w:val="00EF07CD"/>
    <w:rsid w:val="00EF1868"/>
    <w:rsid w:val="00F06D48"/>
    <w:rsid w:val="00F21F08"/>
    <w:rsid w:val="00F22FB9"/>
    <w:rsid w:val="00F31DDE"/>
    <w:rsid w:val="00F337B3"/>
    <w:rsid w:val="00F33A94"/>
    <w:rsid w:val="00F526B4"/>
    <w:rsid w:val="00F52882"/>
    <w:rsid w:val="00F7557A"/>
    <w:rsid w:val="00F774B3"/>
    <w:rsid w:val="00FA3828"/>
    <w:rsid w:val="00FB2455"/>
    <w:rsid w:val="00FD247F"/>
    <w:rsid w:val="00FE0E0A"/>
    <w:rsid w:val="00FF02A9"/>
    <w:rsid w:val="00FF5983"/>
    <w:rsid w:val="00FF7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A3FF770"/>
  <w15:chartTrackingRefBased/>
  <w15:docId w15:val="{9507CCBA-43EB-44FE-8090-6FFF3FACB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0925"/>
    <w:pPr>
      <w:widowControl w:val="0"/>
      <w:jc w:val="both"/>
    </w:pPr>
  </w:style>
  <w:style w:type="paragraph" w:styleId="1">
    <w:name w:val="heading 1"/>
    <w:basedOn w:val="a"/>
    <w:next w:val="a"/>
    <w:link w:val="10"/>
    <w:qFormat/>
    <w:rsid w:val="003E03D9"/>
    <w:pPr>
      <w:keepNext/>
      <w:keepLines/>
      <w:spacing w:before="340" w:after="330" w:line="576" w:lineRule="auto"/>
      <w:outlineLvl w:val="0"/>
    </w:pPr>
    <w:rPr>
      <w:rFonts w:ascii="Times New Roman" w:eastAsia="宋体" w:hAnsi="Times New Roman" w:cs="Times New Roman"/>
      <w:b/>
      <w:kern w:val="44"/>
      <w:sz w:val="4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
    <w:basedOn w:val="a"/>
    <w:link w:val="Char"/>
    <w:qFormat/>
    <w:rsid w:val="004A5B15"/>
    <w:pPr>
      <w:shd w:val="clear" w:color="auto" w:fill="D9D9D9" w:themeFill="background1" w:themeFillShade="D9"/>
      <w:snapToGrid w:val="0"/>
      <w:spacing w:beforeLines="50" w:before="163" w:afterLines="50" w:after="163"/>
      <w:ind w:firstLineChars="200" w:firstLine="360"/>
      <w:contextualSpacing/>
    </w:pPr>
    <w:rPr>
      <w:rFonts w:ascii="Consolas" w:eastAsia="微软雅黑" w:hAnsi="Consolas" w:cs="Times New Roman"/>
      <w:color w:val="000000" w:themeColor="text1"/>
      <w:sz w:val="18"/>
      <w:szCs w:val="21"/>
    </w:rPr>
  </w:style>
  <w:style w:type="character" w:customStyle="1" w:styleId="Char">
    <w:name w:val="代码 Char"/>
    <w:basedOn w:val="a0"/>
    <w:link w:val="a3"/>
    <w:rsid w:val="004A5B15"/>
    <w:rPr>
      <w:rFonts w:ascii="Consolas" w:eastAsia="微软雅黑" w:hAnsi="Consolas" w:cs="Times New Roman"/>
      <w:color w:val="000000" w:themeColor="text1"/>
      <w:sz w:val="18"/>
      <w:szCs w:val="21"/>
      <w:shd w:val="clear" w:color="auto" w:fill="D9D9D9" w:themeFill="background1" w:themeFillShade="D9"/>
    </w:rPr>
  </w:style>
  <w:style w:type="paragraph" w:styleId="a4">
    <w:name w:val="List Paragraph"/>
    <w:basedOn w:val="a"/>
    <w:uiPriority w:val="34"/>
    <w:qFormat/>
    <w:rsid w:val="0057204C"/>
    <w:pPr>
      <w:ind w:firstLineChars="200" w:firstLine="420"/>
    </w:pPr>
  </w:style>
  <w:style w:type="paragraph" w:styleId="a5">
    <w:name w:val="header"/>
    <w:basedOn w:val="a"/>
    <w:link w:val="a6"/>
    <w:uiPriority w:val="99"/>
    <w:unhideWhenUsed/>
    <w:rsid w:val="0071374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1374F"/>
    <w:rPr>
      <w:sz w:val="18"/>
      <w:szCs w:val="18"/>
    </w:rPr>
  </w:style>
  <w:style w:type="paragraph" w:styleId="a7">
    <w:name w:val="footer"/>
    <w:basedOn w:val="a"/>
    <w:link w:val="a8"/>
    <w:uiPriority w:val="99"/>
    <w:unhideWhenUsed/>
    <w:rsid w:val="0071374F"/>
    <w:pPr>
      <w:tabs>
        <w:tab w:val="center" w:pos="4153"/>
        <w:tab w:val="right" w:pos="8306"/>
      </w:tabs>
      <w:snapToGrid w:val="0"/>
      <w:jc w:val="left"/>
    </w:pPr>
    <w:rPr>
      <w:sz w:val="18"/>
      <w:szCs w:val="18"/>
    </w:rPr>
  </w:style>
  <w:style w:type="character" w:customStyle="1" w:styleId="a8">
    <w:name w:val="页脚 字符"/>
    <w:basedOn w:val="a0"/>
    <w:link w:val="a7"/>
    <w:uiPriority w:val="99"/>
    <w:rsid w:val="0071374F"/>
    <w:rPr>
      <w:sz w:val="18"/>
      <w:szCs w:val="18"/>
    </w:rPr>
  </w:style>
  <w:style w:type="character" w:styleId="a9">
    <w:name w:val="Hyperlink"/>
    <w:basedOn w:val="a0"/>
    <w:uiPriority w:val="99"/>
    <w:unhideWhenUsed/>
    <w:rsid w:val="005A606B"/>
    <w:rPr>
      <w:color w:val="0563C1" w:themeColor="hyperlink"/>
      <w:u w:val="single"/>
    </w:rPr>
  </w:style>
  <w:style w:type="character" w:customStyle="1" w:styleId="10">
    <w:name w:val="标题 1 字符"/>
    <w:basedOn w:val="a0"/>
    <w:link w:val="1"/>
    <w:rsid w:val="003E03D9"/>
    <w:rPr>
      <w:rFonts w:ascii="Times New Roman" w:eastAsia="宋体" w:hAnsi="Times New Roman" w:cs="Times New Roman"/>
      <w:b/>
      <w:kern w:val="44"/>
      <w:sz w:val="44"/>
      <w:szCs w:val="20"/>
    </w:rPr>
  </w:style>
  <w:style w:type="paragraph" w:styleId="TOC">
    <w:name w:val="TOC Heading"/>
    <w:basedOn w:val="1"/>
    <w:next w:val="a"/>
    <w:uiPriority w:val="39"/>
    <w:unhideWhenUsed/>
    <w:qFormat/>
    <w:rsid w:val="002A2E08"/>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a"/>
    <w:next w:val="a"/>
    <w:autoRedefine/>
    <w:uiPriority w:val="39"/>
    <w:unhideWhenUsed/>
    <w:rsid w:val="002A2E08"/>
  </w:style>
  <w:style w:type="paragraph" w:styleId="TOC2">
    <w:name w:val="toc 2"/>
    <w:basedOn w:val="a"/>
    <w:next w:val="a"/>
    <w:autoRedefine/>
    <w:uiPriority w:val="39"/>
    <w:unhideWhenUsed/>
    <w:rsid w:val="002A2E08"/>
    <w:pPr>
      <w:ind w:leftChars="200" w:left="420"/>
    </w:pPr>
  </w:style>
  <w:style w:type="paragraph" w:styleId="aa">
    <w:name w:val="Balloon Text"/>
    <w:basedOn w:val="a"/>
    <w:link w:val="ab"/>
    <w:uiPriority w:val="99"/>
    <w:semiHidden/>
    <w:unhideWhenUsed/>
    <w:rsid w:val="0028124A"/>
    <w:rPr>
      <w:sz w:val="18"/>
      <w:szCs w:val="18"/>
    </w:rPr>
  </w:style>
  <w:style w:type="character" w:customStyle="1" w:styleId="ab">
    <w:name w:val="批注框文本 字符"/>
    <w:basedOn w:val="a0"/>
    <w:link w:val="aa"/>
    <w:uiPriority w:val="99"/>
    <w:semiHidden/>
    <w:rsid w:val="002812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92DF3-66BA-45D2-9A96-5B41912AD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5</Pages>
  <Words>722</Words>
  <Characters>4118</Characters>
  <Application>Microsoft Office Word</Application>
  <DocSecurity>0</DocSecurity>
  <Lines>34</Lines>
  <Paragraphs>9</Paragraphs>
  <ScaleCrop>false</ScaleCrop>
  <Company>TY</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dc:creator>
  <cp:keywords/>
  <dc:description/>
  <cp:lastModifiedBy>BJTT</cp:lastModifiedBy>
  <cp:revision>97</cp:revision>
  <cp:lastPrinted>2017-03-31T05:14:00Z</cp:lastPrinted>
  <dcterms:created xsi:type="dcterms:W3CDTF">2017-03-31T04:04:00Z</dcterms:created>
  <dcterms:modified xsi:type="dcterms:W3CDTF">2021-08-23T09:25:00Z</dcterms:modified>
</cp:coreProperties>
</file>